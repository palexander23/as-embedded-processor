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E3863" w14:textId="2F6A3C53" w:rsidR="005E05A6" w:rsidRDefault="00302F2D" w:rsidP="00A22AAC">
      <w:pPr>
        <w:widowControl w:val="0"/>
        <w:autoSpaceDE w:val="0"/>
        <w:autoSpaceDN w:val="0"/>
        <w:adjustRightInd w:val="0"/>
        <w:spacing w:after="200" w:line="276" w:lineRule="auto"/>
        <w:ind w:right="-6"/>
        <w:jc w:val="center"/>
        <w:rPr>
          <w:rFonts w:ascii="Helvetica-Bold" w:hAnsi="Helvetica-Bold" w:cs="Helvetica-Bold"/>
          <w:b/>
          <w:bCs/>
          <w:sz w:val="28"/>
          <w:szCs w:val="28"/>
        </w:rPr>
      </w:pPr>
      <w:r>
        <w:rPr>
          <w:rFonts w:ascii="Helvetica-Bold" w:hAnsi="Helvetica-Bold" w:cs="Helvetica-Bold"/>
          <w:b/>
          <w:bCs/>
          <w:sz w:val="28"/>
          <w:szCs w:val="28"/>
        </w:rPr>
        <w:t>ELEC</w:t>
      </w:r>
      <w:proofErr w:type="gramStart"/>
      <w:r>
        <w:rPr>
          <w:rFonts w:ascii="Helvetica-Bold" w:hAnsi="Helvetica-Bold" w:cs="Helvetica-Bold"/>
          <w:b/>
          <w:bCs/>
          <w:sz w:val="28"/>
          <w:szCs w:val="28"/>
        </w:rPr>
        <w:t>6234  –</w:t>
      </w:r>
      <w:proofErr w:type="gramEnd"/>
      <w:r>
        <w:rPr>
          <w:rFonts w:ascii="Helvetica-Bold" w:hAnsi="Helvetica-Bold" w:cs="Helvetica-Bold"/>
          <w:b/>
          <w:bCs/>
          <w:sz w:val="28"/>
          <w:szCs w:val="28"/>
        </w:rPr>
        <w:t xml:space="preserve"> Embedded Processor Synthesis</w:t>
      </w:r>
    </w:p>
    <w:p w14:paraId="5DA61C7C" w14:textId="1C0A94EA" w:rsidR="005E05A6" w:rsidRDefault="006E0AE6">
      <w:pPr>
        <w:widowControl w:val="0"/>
        <w:autoSpaceDE w:val="0"/>
        <w:autoSpaceDN w:val="0"/>
        <w:adjustRightInd w:val="0"/>
        <w:spacing w:after="0" w:line="240" w:lineRule="auto"/>
        <w:ind w:right="-6"/>
        <w:jc w:val="center"/>
        <w:rPr>
          <w:rFonts w:ascii="Helvetica" w:hAnsi="Helvetica" w:cs="Helvetica"/>
        </w:rPr>
      </w:pPr>
      <w:r>
        <w:rPr>
          <w:rFonts w:ascii="Helvetica" w:hAnsi="Helvetica" w:cs="Helvetica"/>
        </w:rPr>
        <w:t>Peter Alexander</w:t>
      </w:r>
    </w:p>
    <w:p w14:paraId="489F97E3" w14:textId="73574FE4" w:rsidR="005E05A6" w:rsidRDefault="006E0AE6">
      <w:pPr>
        <w:widowControl w:val="0"/>
        <w:autoSpaceDE w:val="0"/>
        <w:autoSpaceDN w:val="0"/>
        <w:adjustRightInd w:val="0"/>
        <w:spacing w:after="0" w:line="240" w:lineRule="auto"/>
        <w:ind w:right="-6"/>
        <w:jc w:val="center"/>
        <w:rPr>
          <w:rFonts w:ascii="Helvetica" w:hAnsi="Helvetica" w:cs="Helvetica"/>
        </w:rPr>
      </w:pPr>
      <w:r>
        <w:rPr>
          <w:rFonts w:ascii="Helvetica" w:hAnsi="Helvetica" w:cs="Helvetica"/>
        </w:rPr>
        <w:t>pa4g17</w:t>
      </w:r>
    </w:p>
    <w:p w14:paraId="39E86B77" w14:textId="6831089F" w:rsidR="006E0AE6" w:rsidRDefault="006E0AE6" w:rsidP="006E0AE6">
      <w:pPr>
        <w:widowControl w:val="0"/>
        <w:autoSpaceDE w:val="0"/>
        <w:autoSpaceDN w:val="0"/>
        <w:adjustRightInd w:val="0"/>
        <w:spacing w:after="0" w:line="240" w:lineRule="auto"/>
        <w:ind w:right="-6"/>
        <w:jc w:val="center"/>
        <w:rPr>
          <w:rFonts w:ascii="Helvetica" w:hAnsi="Helvetica" w:cs="Helvetica"/>
        </w:rPr>
      </w:pPr>
      <w:r>
        <w:rPr>
          <w:rFonts w:ascii="Helvetica" w:hAnsi="Helvetica" w:cs="Helvetica"/>
        </w:rPr>
        <w:t>Electronics with Computer Systems</w:t>
      </w:r>
    </w:p>
    <w:p w14:paraId="3B7911EC" w14:textId="7A027B99" w:rsidR="005E05A6" w:rsidRDefault="006E0AE6" w:rsidP="00A22AAC">
      <w:pPr>
        <w:widowControl w:val="0"/>
        <w:autoSpaceDE w:val="0"/>
        <w:autoSpaceDN w:val="0"/>
        <w:adjustRightInd w:val="0"/>
        <w:spacing w:after="0" w:line="240" w:lineRule="auto"/>
        <w:ind w:right="-6"/>
        <w:jc w:val="center"/>
        <w:rPr>
          <w:rFonts w:ascii="Helvetica" w:hAnsi="Helvetica" w:cs="Helvetica"/>
        </w:rPr>
      </w:pPr>
      <w:r w:rsidRPr="0025526F">
        <w:rPr>
          <w:rFonts w:ascii="Helvetica" w:hAnsi="Helvetica" w:cs="Helvetica"/>
        </w:rPr>
        <w:t xml:space="preserve">Dr </w:t>
      </w:r>
      <w:proofErr w:type="spellStart"/>
      <w:r w:rsidRPr="0025526F">
        <w:rPr>
          <w:rFonts w:ascii="Helvetica" w:hAnsi="Helvetica" w:cs="Helvetica"/>
        </w:rPr>
        <w:t>Sasan</w:t>
      </w:r>
      <w:proofErr w:type="spellEnd"/>
      <w:r w:rsidRPr="0025526F">
        <w:rPr>
          <w:rFonts w:ascii="Helvetica" w:hAnsi="Helvetica" w:cs="Helvetica"/>
        </w:rPr>
        <w:t xml:space="preserve"> Mahmoodi</w:t>
      </w:r>
    </w:p>
    <w:p w14:paraId="4C4C8A80" w14:textId="77777777" w:rsidR="00A22AAC" w:rsidRPr="00A22AAC" w:rsidRDefault="00A22AAC" w:rsidP="00A22AAC">
      <w:pPr>
        <w:widowControl w:val="0"/>
        <w:autoSpaceDE w:val="0"/>
        <w:autoSpaceDN w:val="0"/>
        <w:adjustRightInd w:val="0"/>
        <w:spacing w:after="0" w:line="240" w:lineRule="auto"/>
        <w:ind w:right="-6"/>
        <w:jc w:val="center"/>
        <w:rPr>
          <w:rFonts w:ascii="Helvetica" w:hAnsi="Helvetica" w:cs="Helvetica"/>
        </w:rPr>
      </w:pPr>
    </w:p>
    <w:p w14:paraId="2EB17043" w14:textId="77777777" w:rsidR="005E05A6" w:rsidRDefault="00302F2D">
      <w:pPr>
        <w:widowControl w:val="0"/>
        <w:autoSpaceDE w:val="0"/>
        <w:autoSpaceDN w:val="0"/>
        <w:adjustRightInd w:val="0"/>
        <w:spacing w:after="0" w:line="240" w:lineRule="auto"/>
        <w:ind w:right="-6"/>
        <w:jc w:val="center"/>
        <w:rPr>
          <w:rFonts w:ascii="Helvetica" w:hAnsi="Helvetica" w:cs="Helvetica"/>
          <w:sz w:val="24"/>
          <w:szCs w:val="24"/>
        </w:rPr>
      </w:pPr>
      <w:r>
        <w:rPr>
          <w:rFonts w:ascii="Helvetica-Bold" w:hAnsi="Helvetica-Bold" w:cs="Helvetica-Bold"/>
          <w:b/>
          <w:bCs/>
          <w:sz w:val="24"/>
          <w:szCs w:val="24"/>
        </w:rPr>
        <w:t xml:space="preserve">ABSTRACT:  </w:t>
      </w:r>
      <w:r>
        <w:rPr>
          <w:rFonts w:ascii="Helvetica-Oblique" w:hAnsi="Helvetica-Oblique" w:cs="Helvetica-Oblique"/>
          <w:i/>
          <w:iCs/>
          <w:sz w:val="24"/>
          <w:szCs w:val="24"/>
        </w:rPr>
        <w:t>Summarise your work in less than 100 words stating briefly what was achieved.</w:t>
      </w:r>
    </w:p>
    <w:p w14:paraId="682C98E6" w14:textId="77777777" w:rsidR="005E05A6" w:rsidRDefault="005E05A6">
      <w:pPr>
        <w:widowControl w:val="0"/>
        <w:autoSpaceDE w:val="0"/>
        <w:autoSpaceDN w:val="0"/>
        <w:adjustRightInd w:val="0"/>
        <w:spacing w:after="0" w:line="240" w:lineRule="auto"/>
        <w:ind w:right="-6"/>
        <w:jc w:val="center"/>
        <w:rPr>
          <w:rFonts w:ascii="Helvetica" w:hAnsi="Helvetica" w:cs="Helvetica"/>
          <w:sz w:val="24"/>
          <w:szCs w:val="24"/>
        </w:rPr>
      </w:pPr>
    </w:p>
    <w:p w14:paraId="11F2923D" w14:textId="77777777" w:rsidR="005E05A6" w:rsidRDefault="00302F2D">
      <w:pPr>
        <w:widowControl w:val="0"/>
        <w:numPr>
          <w:ilvl w:val="0"/>
          <w:numId w:val="1"/>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1.</w:t>
      </w:r>
      <w:r>
        <w:rPr>
          <w:rFonts w:ascii="Helvetica-Bold" w:hAnsi="Helvetica-Bold" w:cs="Helvetica-Bold"/>
          <w:b/>
          <w:bCs/>
          <w:sz w:val="28"/>
          <w:szCs w:val="28"/>
        </w:rPr>
        <w:tab/>
        <w:t>Introduction</w:t>
      </w:r>
    </w:p>
    <w:p w14:paraId="21E0EA1B" w14:textId="6BC00B2A" w:rsidR="005E05A6" w:rsidRDefault="005E05A6">
      <w:pPr>
        <w:widowControl w:val="0"/>
        <w:autoSpaceDE w:val="0"/>
        <w:autoSpaceDN w:val="0"/>
        <w:adjustRightInd w:val="0"/>
        <w:spacing w:after="0" w:line="240" w:lineRule="auto"/>
        <w:ind w:right="-6"/>
        <w:rPr>
          <w:rFonts w:ascii="Helvetica-Oblique" w:hAnsi="Helvetica-Oblique" w:cs="Helvetica-Oblique"/>
          <w:i/>
          <w:iCs/>
        </w:rPr>
      </w:pPr>
    </w:p>
    <w:p w14:paraId="4C81CD46" w14:textId="77777777" w:rsidR="005E05A6" w:rsidRDefault="00302F2D">
      <w:pPr>
        <w:widowControl w:val="0"/>
        <w:autoSpaceDE w:val="0"/>
        <w:autoSpaceDN w:val="0"/>
        <w:adjustRightInd w:val="0"/>
        <w:spacing w:after="0" w:line="240" w:lineRule="auto"/>
        <w:ind w:right="-6"/>
        <w:rPr>
          <w:rFonts w:ascii="Helvetica-Oblique" w:hAnsi="Helvetica-Oblique" w:cs="Helvetica-Oblique"/>
          <w:i/>
          <w:iCs/>
        </w:rPr>
      </w:pPr>
      <w:r>
        <w:rPr>
          <w:rFonts w:ascii="Helvetica-Oblique" w:hAnsi="Helvetica-Oblique" w:cs="Helvetica-Oblique"/>
          <w:i/>
          <w:iCs/>
        </w:rPr>
        <w:t xml:space="preserve">State the objectives of the assignment. Summarise briefly your preparation </w:t>
      </w:r>
      <w:proofErr w:type="gramStart"/>
      <w:r>
        <w:rPr>
          <w:rFonts w:ascii="Helvetica-Oblique" w:hAnsi="Helvetica-Oblique" w:cs="Helvetica-Oblique"/>
          <w:i/>
          <w:iCs/>
        </w:rPr>
        <w:t>work,  your</w:t>
      </w:r>
      <w:proofErr w:type="gramEnd"/>
      <w:r>
        <w:rPr>
          <w:rFonts w:ascii="Helvetica-Oblique" w:hAnsi="Helvetica-Oblique" w:cs="Helvetica-Oblique"/>
          <w:i/>
          <w:iCs/>
        </w:rPr>
        <w:t xml:space="preserve"> experimental work,, and results achieved. Specifically, state which parts of the assignment were delivered according to the requirements and summarise any extensions to the basic specification you have carried out with references to the sections.  </w:t>
      </w:r>
      <w:proofErr w:type="gramStart"/>
      <w:r>
        <w:rPr>
          <w:rFonts w:ascii="Helvetica-Oblique" w:hAnsi="Helvetica-Oblique" w:cs="Helvetica-Oblique"/>
          <w:i/>
          <w:iCs/>
        </w:rPr>
        <w:t>( approx.</w:t>
      </w:r>
      <w:proofErr w:type="gramEnd"/>
      <w:r>
        <w:rPr>
          <w:rFonts w:ascii="Helvetica-Oblique" w:hAnsi="Helvetica-Oblique" w:cs="Helvetica-Oblique"/>
          <w:i/>
          <w:iCs/>
        </w:rPr>
        <w:t xml:space="preserve"> 0.5 page).</w:t>
      </w:r>
    </w:p>
    <w:p w14:paraId="2AACCA80" w14:textId="77777777" w:rsidR="005E05A6" w:rsidRDefault="005E05A6">
      <w:pPr>
        <w:widowControl w:val="0"/>
        <w:autoSpaceDE w:val="0"/>
        <w:autoSpaceDN w:val="0"/>
        <w:adjustRightInd w:val="0"/>
        <w:spacing w:after="0" w:line="240" w:lineRule="auto"/>
        <w:ind w:right="-6"/>
        <w:rPr>
          <w:rFonts w:ascii="Helvetica-Oblique" w:hAnsi="Helvetica-Oblique" w:cs="Helvetica-Oblique"/>
          <w:i/>
          <w:iCs/>
        </w:rPr>
      </w:pPr>
    </w:p>
    <w:p w14:paraId="41E162B2" w14:textId="77777777" w:rsidR="005E05A6" w:rsidRDefault="00302F2D">
      <w:pPr>
        <w:widowControl w:val="0"/>
        <w:numPr>
          <w:ilvl w:val="0"/>
          <w:numId w:val="2"/>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2.</w:t>
      </w:r>
      <w:r>
        <w:rPr>
          <w:rFonts w:ascii="Helvetica-Bold" w:hAnsi="Helvetica-Bold" w:cs="Helvetica-Bold"/>
          <w:b/>
          <w:bCs/>
          <w:sz w:val="28"/>
          <w:szCs w:val="28"/>
        </w:rPr>
        <w:tab/>
        <w:t xml:space="preserve"> Overall architecture of the design </w:t>
      </w:r>
    </w:p>
    <w:p w14:paraId="152E1556" w14:textId="4CBA3654" w:rsidR="005E05A6" w:rsidRDefault="005E05A6">
      <w:pPr>
        <w:widowControl w:val="0"/>
        <w:autoSpaceDE w:val="0"/>
        <w:autoSpaceDN w:val="0"/>
        <w:adjustRightInd w:val="0"/>
        <w:spacing w:after="0" w:line="240" w:lineRule="auto"/>
        <w:ind w:right="-6"/>
        <w:rPr>
          <w:rFonts w:ascii="Helvetica-Oblique" w:hAnsi="Helvetica-Oblique" w:cs="Helvetica-Oblique"/>
          <w:i/>
          <w:iCs/>
        </w:rPr>
      </w:pPr>
    </w:p>
    <w:p w14:paraId="42325583" w14:textId="26F04250" w:rsidR="00511FB5" w:rsidRDefault="00744C77" w:rsidP="00511FB5">
      <w:pPr>
        <w:widowControl w:val="0"/>
        <w:autoSpaceDE w:val="0"/>
        <w:autoSpaceDN w:val="0"/>
        <w:adjustRightInd w:val="0"/>
        <w:spacing w:after="0" w:line="240" w:lineRule="auto"/>
        <w:ind w:right="-6"/>
        <w:rPr>
          <w:rFonts w:ascii="Helvetica-Oblique" w:hAnsi="Helvetica-Oblique" w:cs="Helvetica-Oblique"/>
        </w:rPr>
      </w:pPr>
      <w:r>
        <w:rPr>
          <w:rFonts w:ascii="Helvetica-Oblique" w:hAnsi="Helvetica-Oblique" w:cs="Helvetica-Oblique"/>
        </w:rPr>
        <w:fldChar w:fldCharType="begin"/>
      </w:r>
      <w:r>
        <w:rPr>
          <w:rFonts w:ascii="Helvetica-Oblique" w:hAnsi="Helvetica-Oblique" w:cs="Helvetica-Oblique"/>
        </w:rPr>
        <w:instrText xml:space="preserve"> REF _Ref72742394 \h </w:instrText>
      </w:r>
      <w:r>
        <w:rPr>
          <w:rFonts w:ascii="Helvetica-Oblique" w:hAnsi="Helvetica-Oblique" w:cs="Helvetica-Oblique"/>
        </w:rPr>
      </w:r>
      <w:r>
        <w:rPr>
          <w:rFonts w:ascii="Helvetica-Oblique" w:hAnsi="Helvetica-Oblique" w:cs="Helvetica-Oblique"/>
        </w:rPr>
        <w:fldChar w:fldCharType="separate"/>
      </w:r>
      <w:r w:rsidR="00BD0BC3">
        <w:t xml:space="preserve">Figure </w:t>
      </w:r>
      <w:r w:rsidR="00BD0BC3">
        <w:rPr>
          <w:noProof/>
        </w:rPr>
        <w:t>2</w:t>
      </w:r>
      <w:r>
        <w:rPr>
          <w:rFonts w:ascii="Helvetica-Oblique" w:hAnsi="Helvetica-Oblique" w:cs="Helvetica-Oblique"/>
        </w:rPr>
        <w:fldChar w:fldCharType="end"/>
      </w:r>
      <w:r>
        <w:rPr>
          <w:rFonts w:ascii="Helvetica-Oblique" w:hAnsi="Helvetica-Oblique" w:cs="Helvetica-Oblique"/>
        </w:rPr>
        <w:t xml:space="preserve"> shows the system block diagram for the final </w:t>
      </w:r>
      <w:r w:rsidR="009C1786">
        <w:rPr>
          <w:rFonts w:ascii="Helvetica-Oblique" w:hAnsi="Helvetica-Oblique" w:cs="Helvetica-Oblique"/>
        </w:rPr>
        <w:t xml:space="preserve">design, </w:t>
      </w:r>
      <w:r w:rsidR="009C1786">
        <w:rPr>
          <w:rFonts w:ascii="Helvetica-Oblique" w:hAnsi="Helvetica-Oblique" w:cs="Helvetica-Oblique"/>
        </w:rPr>
        <w:fldChar w:fldCharType="begin"/>
      </w:r>
      <w:r w:rsidR="009C1786">
        <w:rPr>
          <w:rFonts w:ascii="Helvetica-Oblique" w:hAnsi="Helvetica-Oblique" w:cs="Helvetica-Oblique"/>
        </w:rPr>
        <w:instrText xml:space="preserve"> REF _Ref72750001 \h </w:instrText>
      </w:r>
      <w:r w:rsidR="009C1786">
        <w:rPr>
          <w:rFonts w:ascii="Helvetica-Oblique" w:hAnsi="Helvetica-Oblique" w:cs="Helvetica-Oblique"/>
        </w:rPr>
      </w:r>
      <w:r w:rsidR="009C1786">
        <w:rPr>
          <w:rFonts w:ascii="Helvetica-Oblique" w:hAnsi="Helvetica-Oblique" w:cs="Helvetica-Oblique"/>
        </w:rPr>
        <w:fldChar w:fldCharType="separate"/>
      </w:r>
      <w:r w:rsidR="009C1786">
        <w:t xml:space="preserve">Figure </w:t>
      </w:r>
      <w:r w:rsidR="009C1786">
        <w:rPr>
          <w:noProof/>
        </w:rPr>
        <w:t>1</w:t>
      </w:r>
      <w:r w:rsidR="009C1786">
        <w:rPr>
          <w:rFonts w:ascii="Helvetica-Oblique" w:hAnsi="Helvetica-Oblique" w:cs="Helvetica-Oblique"/>
        </w:rPr>
        <w:fldChar w:fldCharType="end"/>
      </w:r>
      <w:r w:rsidR="009C1786">
        <w:rPr>
          <w:rFonts w:ascii="Helvetica-Oblique" w:hAnsi="Helvetica-Oblique" w:cs="Helvetica-Oblique"/>
        </w:rPr>
        <w:t xml:space="preserve"> shows the application software.</w:t>
      </w:r>
      <w:r w:rsidR="000B283E">
        <w:rPr>
          <w:rFonts w:ascii="Helvetica-Oblique" w:hAnsi="Helvetica-Oblique" w:cs="Helvetica-Oblique"/>
        </w:rPr>
        <w:t xml:space="preserve"> </w:t>
      </w:r>
      <w:r>
        <w:rPr>
          <w:rFonts w:ascii="Helvetica-Oblique" w:hAnsi="Helvetica-Oblique" w:cs="Helvetica-Oblique"/>
        </w:rPr>
        <w:t xml:space="preserve">The main focus for hardware reduction was simplifying the ALU. This allowed a greatly simplified instruction set and a shorter program. </w:t>
      </w:r>
      <w:r w:rsidR="00C026A0">
        <w:rPr>
          <w:rFonts w:ascii="Helvetica-Oblique" w:hAnsi="Helvetica-Oblique" w:cs="Helvetica-Oblique"/>
        </w:rPr>
        <w:t xml:space="preserve">The structure of the ALU was specialised for the Affine transformation, limiting the number of control signals needed to operate it. The control of the ALU was inspired by NISC design principles. There is no dedicated ALU controller, giving the designer </w:t>
      </w:r>
      <w:r w:rsidR="00926F7A">
        <w:rPr>
          <w:rFonts w:ascii="Helvetica-Oblique" w:hAnsi="Helvetica-Oblique" w:cs="Helvetica-Oblique"/>
        </w:rPr>
        <w:t>greater</w:t>
      </w:r>
      <w:r w:rsidR="00C026A0">
        <w:rPr>
          <w:rFonts w:ascii="Helvetica-Oblique" w:hAnsi="Helvetica-Oblique" w:cs="Helvetica-Oblique"/>
        </w:rPr>
        <w:t xml:space="preserve"> freedom when defining the instruction set. </w:t>
      </w:r>
      <w:r w:rsidR="000B283E">
        <w:rPr>
          <w:rFonts w:ascii="Helvetica-Oblique" w:hAnsi="Helvetica-Oblique" w:cs="Helvetica-Oblique"/>
        </w:rPr>
        <w:fldChar w:fldCharType="begin"/>
      </w:r>
      <w:r w:rsidR="000B283E">
        <w:rPr>
          <w:rFonts w:ascii="Helvetica-Oblique" w:hAnsi="Helvetica-Oblique" w:cs="Helvetica-Oblique"/>
        </w:rPr>
        <w:instrText xml:space="preserve"> REF _Ref72751213 \h </w:instrText>
      </w:r>
      <w:r w:rsidR="000B283E">
        <w:rPr>
          <w:rFonts w:ascii="Helvetica-Oblique" w:hAnsi="Helvetica-Oblique" w:cs="Helvetica-Oblique"/>
        </w:rPr>
      </w:r>
      <w:r w:rsidR="000B283E">
        <w:rPr>
          <w:rFonts w:ascii="Helvetica-Oblique" w:hAnsi="Helvetica-Oblique" w:cs="Helvetica-Oblique"/>
        </w:rPr>
        <w:fldChar w:fldCharType="separate"/>
      </w:r>
      <w:r w:rsidR="000B283E">
        <w:t xml:space="preserve">Figure </w:t>
      </w:r>
      <w:r w:rsidR="000B283E">
        <w:rPr>
          <w:noProof/>
        </w:rPr>
        <w:t>3</w:t>
      </w:r>
      <w:r w:rsidR="000B283E">
        <w:rPr>
          <w:rFonts w:ascii="Helvetica-Oblique" w:hAnsi="Helvetica-Oblique" w:cs="Helvetica-Oblique"/>
        </w:rPr>
        <w:fldChar w:fldCharType="end"/>
      </w:r>
      <w:r w:rsidR="000B283E">
        <w:rPr>
          <w:rFonts w:ascii="Helvetica-Oblique" w:hAnsi="Helvetica-Oblique" w:cs="Helvetica-Oblique"/>
        </w:rPr>
        <w:t xml:space="preserve"> shows the output of the picoMIPS4_test testbench, demonstrating a successful Affine transformation.</w:t>
      </w:r>
    </w:p>
    <w:p w14:paraId="6709DFCB" w14:textId="77777777" w:rsidR="00511FB5" w:rsidRDefault="00511FB5" w:rsidP="00511FB5">
      <w:pPr>
        <w:widowControl w:val="0"/>
        <w:autoSpaceDE w:val="0"/>
        <w:autoSpaceDN w:val="0"/>
        <w:adjustRightInd w:val="0"/>
        <w:spacing w:after="0" w:line="240" w:lineRule="auto"/>
        <w:ind w:right="-6"/>
        <w:rPr>
          <w:rFonts w:cs="Hadassah Friedlaender"/>
        </w:rPr>
      </w:pPr>
    </w:p>
    <w:p w14:paraId="018E53CE" w14:textId="77777777" w:rsidR="00511FB5" w:rsidRPr="00511FB5" w:rsidRDefault="00511FB5" w:rsidP="00511FB5">
      <w:pPr>
        <w:pStyle w:val="ListParagraph"/>
        <w:widowControl w:val="0"/>
        <w:numPr>
          <w:ilvl w:val="0"/>
          <w:numId w:val="9"/>
        </w:numPr>
        <w:autoSpaceDE w:val="0"/>
        <w:autoSpaceDN w:val="0"/>
        <w:adjustRightInd w:val="0"/>
        <w:spacing w:after="0" w:line="240" w:lineRule="auto"/>
        <w:ind w:right="-6"/>
        <w:rPr>
          <w:rFonts w:ascii="Helvetica-Oblique" w:hAnsi="Helvetica-Oblique" w:cs="Hadassah Friedlaender"/>
          <w:szCs w:val="24"/>
        </w:rPr>
      </w:pPr>
      <w:r w:rsidRPr="00176959">
        <w:rPr>
          <w:rFonts w:ascii="Helvetica-Bold" w:hAnsi="Helvetica-Bold" w:cs="Helvetica-Bold"/>
          <w:b/>
          <w:bCs/>
          <w:szCs w:val="24"/>
        </w:rPr>
        <w:t>2. 1.</w:t>
      </w:r>
      <w:r w:rsidRPr="00176959">
        <w:rPr>
          <w:rFonts w:ascii="Helvetica-Bold" w:hAnsi="Helvetica-Bold" w:cs="Helvetica-Bold"/>
          <w:b/>
          <w:bCs/>
          <w:szCs w:val="24"/>
        </w:rPr>
        <w:tab/>
        <w:t xml:space="preserve"> </w:t>
      </w:r>
      <w:r>
        <w:rPr>
          <w:rFonts w:ascii="Helvetica-Bold" w:hAnsi="Helvetica-Bold" w:cs="Helvetica-Bold"/>
          <w:b/>
          <w:bCs/>
          <w:szCs w:val="24"/>
        </w:rPr>
        <w:t>I/O</w:t>
      </w:r>
    </w:p>
    <w:p w14:paraId="3763697C" w14:textId="77777777" w:rsidR="00511FB5" w:rsidRDefault="00511FB5" w:rsidP="00511FB5">
      <w:pPr>
        <w:widowControl w:val="0"/>
        <w:autoSpaceDE w:val="0"/>
        <w:autoSpaceDN w:val="0"/>
        <w:adjustRightInd w:val="0"/>
        <w:spacing w:after="0" w:line="240" w:lineRule="auto"/>
        <w:ind w:right="-6"/>
        <w:rPr>
          <w:rFonts w:ascii="Helvetica-Bold" w:hAnsi="Helvetica-Bold" w:cs="Helvetica-Bold"/>
          <w:b/>
          <w:bCs/>
          <w:szCs w:val="24"/>
        </w:rPr>
      </w:pPr>
      <w:r w:rsidRPr="00511FB5">
        <w:rPr>
          <w:rFonts w:ascii="Helvetica-Bold" w:hAnsi="Helvetica-Bold" w:cs="Helvetica-Bold"/>
          <w:b/>
          <w:bCs/>
          <w:szCs w:val="24"/>
        </w:rPr>
        <w:t xml:space="preserve"> </w:t>
      </w:r>
    </w:p>
    <w:p w14:paraId="200752D7" w14:textId="7601DB91" w:rsidR="00511FB5" w:rsidRDefault="00511FB5" w:rsidP="00511FB5">
      <w:pPr>
        <w:widowControl w:val="0"/>
        <w:autoSpaceDE w:val="0"/>
        <w:autoSpaceDN w:val="0"/>
        <w:adjustRightInd w:val="0"/>
        <w:spacing w:after="0" w:line="240" w:lineRule="auto"/>
        <w:ind w:right="-6"/>
        <w:rPr>
          <w:rFonts w:ascii="Helvetica-Oblique" w:hAnsi="Helvetica-Oblique" w:cs="Helvetica-Oblique"/>
        </w:rPr>
      </w:pPr>
      <w:r>
        <w:rPr>
          <w:rFonts w:ascii="Helvetica-Oblique" w:hAnsi="Helvetica-Oblique" w:cs="Helvetica-Oblique"/>
        </w:rPr>
        <w:t xml:space="preserve">By limiting how I/O is used in the software, simplifications can be made to switch reading hardware over the general purpose picoMIPS implementation. </w:t>
      </w:r>
      <w:proofErr w:type="gramStart"/>
      <w:r>
        <w:rPr>
          <w:rFonts w:ascii="Helvetica-Oblique" w:hAnsi="Helvetica-Oblique" w:cs="Helvetica-Oblique"/>
        </w:rPr>
        <w:t>SW[</w:t>
      </w:r>
      <w:proofErr w:type="gramEnd"/>
      <w:r>
        <w:rPr>
          <w:rFonts w:ascii="Helvetica-Oblique" w:hAnsi="Helvetica-Oblique" w:cs="Helvetica-Oblique"/>
        </w:rPr>
        <w:t xml:space="preserve">7:0] are never used directly in a calculation, they are used to load x1 and y1 into registers at the beginning of the program. </w:t>
      </w:r>
      <w:proofErr w:type="gramStart"/>
      <w:r>
        <w:rPr>
          <w:rFonts w:ascii="Helvetica-Oblique" w:hAnsi="Helvetica-Oblique" w:cs="Helvetica-Oblique"/>
        </w:rPr>
        <w:t>SW[</w:t>
      </w:r>
      <w:proofErr w:type="gramEnd"/>
      <w:r>
        <w:rPr>
          <w:rFonts w:ascii="Helvetica-Oblique" w:hAnsi="Helvetica-Oblique" w:cs="Helvetica-Oblique"/>
        </w:rPr>
        <w:t xml:space="preserve">7:0] are multiplexed onto the </w:t>
      </w:r>
      <w:proofErr w:type="spellStart"/>
      <w:r>
        <w:rPr>
          <w:rFonts w:ascii="Helvetica-Oblique" w:hAnsi="Helvetica-Oblique" w:cs="Helvetica-Oblique"/>
        </w:rPr>
        <w:t>w_data</w:t>
      </w:r>
      <w:proofErr w:type="spellEnd"/>
      <w:r>
        <w:rPr>
          <w:rFonts w:ascii="Helvetica-Oblique" w:hAnsi="Helvetica-Oblique" w:cs="Helvetica-Oblique"/>
        </w:rPr>
        <w:t xml:space="preserve"> line when the </w:t>
      </w:r>
      <w:proofErr w:type="spellStart"/>
      <w:r>
        <w:rPr>
          <w:rFonts w:ascii="Helvetica-Oblique" w:hAnsi="Helvetica-Oblique" w:cs="Helvetica-Oblique"/>
        </w:rPr>
        <w:t>in_en</w:t>
      </w:r>
      <w:proofErr w:type="spellEnd"/>
      <w:r>
        <w:rPr>
          <w:rFonts w:ascii="Helvetica-Oblique" w:hAnsi="Helvetica-Oblique" w:cs="Helvetica-Oblique"/>
        </w:rPr>
        <w:t xml:space="preserve"> flag goes high. </w:t>
      </w:r>
      <w:r w:rsidR="0024206F">
        <w:rPr>
          <w:rFonts w:ascii="Helvetica-Oblique" w:hAnsi="Helvetica-Oblique" w:cs="Helvetica-Oblique"/>
        </w:rPr>
        <w:t xml:space="preserve">This arrangement allows the ACC and registers to be loaded with the same instruction (see Tables 1 and 2 for details on the ACCI instruction). </w:t>
      </w:r>
      <w:proofErr w:type="gramStart"/>
      <w:r w:rsidR="0024206F">
        <w:rPr>
          <w:rFonts w:ascii="Helvetica-Oblique" w:hAnsi="Helvetica-Oblique" w:cs="Helvetica-Oblique"/>
        </w:rPr>
        <w:t>SW[</w:t>
      </w:r>
      <w:proofErr w:type="gramEnd"/>
      <w:r w:rsidR="0024206F">
        <w:rPr>
          <w:rFonts w:ascii="Helvetica-Oblique" w:hAnsi="Helvetica-Oblique" w:cs="Helvetica-Oblique"/>
        </w:rPr>
        <w:t xml:space="preserve">8] is only used in branching instructions. It is only ever read into the A input on the </w:t>
      </w:r>
      <w:proofErr w:type="gramStart"/>
      <w:r w:rsidR="0024206F">
        <w:rPr>
          <w:rFonts w:ascii="Helvetica-Oblique" w:hAnsi="Helvetica-Oblique" w:cs="Helvetica-Oblique"/>
        </w:rPr>
        <w:t>adder</w:t>
      </w:r>
      <w:proofErr w:type="gramEnd"/>
      <w:r w:rsidR="0024206F">
        <w:rPr>
          <w:rFonts w:ascii="Helvetica-Oblique" w:hAnsi="Helvetica-Oblique" w:cs="Helvetica-Oblique"/>
        </w:rPr>
        <w:t xml:space="preserve"> so it is only included in that input selector (more details on this in Section 1.3.2). </w:t>
      </w:r>
    </w:p>
    <w:p w14:paraId="4051521F" w14:textId="0AC84043" w:rsidR="0024206F" w:rsidRDefault="0024206F" w:rsidP="00511FB5">
      <w:pPr>
        <w:widowControl w:val="0"/>
        <w:autoSpaceDE w:val="0"/>
        <w:autoSpaceDN w:val="0"/>
        <w:adjustRightInd w:val="0"/>
        <w:spacing w:after="0" w:line="240" w:lineRule="auto"/>
        <w:ind w:right="-6"/>
        <w:rPr>
          <w:rFonts w:ascii="Helvetica-Oblique" w:hAnsi="Helvetica-Oblique" w:cs="Helvetica-Oblique"/>
        </w:rPr>
      </w:pPr>
    </w:p>
    <w:p w14:paraId="3F560B61" w14:textId="5374AD85" w:rsidR="0024206F" w:rsidRPr="00511FB5" w:rsidRDefault="0024206F" w:rsidP="00511FB5">
      <w:pPr>
        <w:widowControl w:val="0"/>
        <w:autoSpaceDE w:val="0"/>
        <w:autoSpaceDN w:val="0"/>
        <w:adjustRightInd w:val="0"/>
        <w:spacing w:after="0" w:line="240" w:lineRule="auto"/>
        <w:ind w:right="-6"/>
        <w:rPr>
          <w:rFonts w:ascii="Helvetica-Oblique" w:hAnsi="Helvetica-Oblique" w:cs="Hadassah Friedlaender"/>
          <w:szCs w:val="24"/>
        </w:rPr>
      </w:pPr>
      <w:r>
        <w:rPr>
          <w:rFonts w:ascii="Helvetica-Oblique" w:hAnsi="Helvetica-Oblique" w:cs="Helvetica-Oblique"/>
        </w:rPr>
        <w:t>The LEDs are wired directly to the accumulator output so the results of</w:t>
      </w:r>
      <w:r w:rsidR="00EE3881">
        <w:rPr>
          <w:rFonts w:ascii="Helvetica-Oblique" w:hAnsi="Helvetica-Oblique" w:cs="Helvetica-Oblique"/>
        </w:rPr>
        <w:t xml:space="preserve"> each accumulation operation can be observed.</w:t>
      </w:r>
    </w:p>
    <w:p w14:paraId="48B3FC5A" w14:textId="5401CA30" w:rsidR="00511FB5" w:rsidRPr="00744C77" w:rsidRDefault="00511FB5">
      <w:pPr>
        <w:widowControl w:val="0"/>
        <w:autoSpaceDE w:val="0"/>
        <w:autoSpaceDN w:val="0"/>
        <w:adjustRightInd w:val="0"/>
        <w:spacing w:after="0" w:line="240" w:lineRule="auto"/>
        <w:ind w:right="-6"/>
        <w:rPr>
          <w:rFonts w:ascii="Helvetica-Oblique" w:hAnsi="Helvetica-Oblique" w:cs="Helvetica-Oblique"/>
        </w:rPr>
      </w:pPr>
    </w:p>
    <w:p w14:paraId="73B8E9DC" w14:textId="77777777" w:rsidR="00C026A0" w:rsidRDefault="00C026A0" w:rsidP="00C026A0">
      <w:pPr>
        <w:widowControl w:val="0"/>
        <w:autoSpaceDE w:val="0"/>
        <w:autoSpaceDN w:val="0"/>
        <w:adjustRightInd w:val="0"/>
        <w:spacing w:after="0" w:line="240" w:lineRule="auto"/>
        <w:ind w:right="-6"/>
        <w:rPr>
          <w:rFonts w:cs="Hadassah Friedlaender"/>
        </w:rPr>
      </w:pPr>
    </w:p>
    <w:p w14:paraId="17F08B4B" w14:textId="6A2CAB96" w:rsidR="00C026A0" w:rsidRPr="00511FB5" w:rsidRDefault="00511FB5" w:rsidP="00511FB5">
      <w:pPr>
        <w:pStyle w:val="ListParagraph"/>
        <w:widowControl w:val="0"/>
        <w:numPr>
          <w:ilvl w:val="0"/>
          <w:numId w:val="10"/>
        </w:numPr>
        <w:autoSpaceDE w:val="0"/>
        <w:autoSpaceDN w:val="0"/>
        <w:adjustRightInd w:val="0"/>
        <w:spacing w:after="0" w:line="240" w:lineRule="auto"/>
        <w:ind w:right="-6"/>
        <w:rPr>
          <w:rFonts w:ascii="Helvetica-Oblique" w:hAnsi="Helvetica-Oblique" w:cs="Hadassah Friedlaender"/>
          <w:szCs w:val="24"/>
        </w:rPr>
      </w:pPr>
      <w:r>
        <w:rPr>
          <w:rFonts w:ascii="Helvetica-Bold" w:hAnsi="Helvetica-Bold" w:cs="Helvetica-Bold"/>
          <w:b/>
          <w:bCs/>
          <w:szCs w:val="24"/>
        </w:rPr>
        <w:t xml:space="preserve"> </w:t>
      </w:r>
      <w:r w:rsidR="000B283E">
        <w:rPr>
          <w:rFonts w:ascii="Helvetica-Bold" w:hAnsi="Helvetica-Bold" w:cs="Helvetica-Bold"/>
          <w:b/>
          <w:bCs/>
          <w:szCs w:val="24"/>
        </w:rPr>
        <w:t>2</w:t>
      </w:r>
      <w:r w:rsidR="00C026A0" w:rsidRPr="00511FB5">
        <w:rPr>
          <w:rFonts w:ascii="Helvetica-Bold" w:hAnsi="Helvetica-Bold" w:cs="Helvetica-Bold"/>
          <w:b/>
          <w:bCs/>
          <w:szCs w:val="24"/>
        </w:rPr>
        <w:t xml:space="preserve">. </w:t>
      </w:r>
      <w:r w:rsidRPr="00511FB5">
        <w:rPr>
          <w:rFonts w:ascii="Helvetica-Bold" w:hAnsi="Helvetica-Bold" w:cs="Helvetica-Bold"/>
          <w:b/>
          <w:bCs/>
          <w:szCs w:val="24"/>
        </w:rPr>
        <w:t>2</w:t>
      </w:r>
      <w:r w:rsidR="00C026A0" w:rsidRPr="00511FB5">
        <w:rPr>
          <w:rFonts w:ascii="Helvetica-Bold" w:hAnsi="Helvetica-Bold" w:cs="Helvetica-Bold"/>
          <w:b/>
          <w:bCs/>
          <w:szCs w:val="24"/>
        </w:rPr>
        <w:t>.</w:t>
      </w:r>
      <w:r w:rsidR="00C026A0" w:rsidRPr="00511FB5">
        <w:rPr>
          <w:rFonts w:ascii="Helvetica-Bold" w:hAnsi="Helvetica-Bold" w:cs="Helvetica-Bold"/>
          <w:b/>
          <w:bCs/>
          <w:szCs w:val="24"/>
        </w:rPr>
        <w:tab/>
        <w:t xml:space="preserve"> </w:t>
      </w:r>
      <w:r w:rsidR="00C026A0" w:rsidRPr="00511FB5">
        <w:rPr>
          <w:rFonts w:ascii="Helvetica-Bold" w:hAnsi="Helvetica-Bold" w:cs="Helvetica-Bold"/>
          <w:b/>
          <w:bCs/>
          <w:szCs w:val="24"/>
        </w:rPr>
        <w:t xml:space="preserve">Instruction Set </w:t>
      </w:r>
    </w:p>
    <w:p w14:paraId="3FB4F613" w14:textId="59396D08" w:rsidR="00C026A0" w:rsidRDefault="00C026A0" w:rsidP="00C026A0">
      <w:pPr>
        <w:widowControl w:val="0"/>
        <w:autoSpaceDE w:val="0"/>
        <w:autoSpaceDN w:val="0"/>
        <w:adjustRightInd w:val="0"/>
        <w:spacing w:after="0" w:line="240" w:lineRule="auto"/>
        <w:ind w:right="-6"/>
        <w:rPr>
          <w:rFonts w:ascii="Helvetica-Oblique" w:hAnsi="Helvetica-Oblique" w:cs="Hadassah Friedlaender"/>
          <w:szCs w:val="24"/>
        </w:rPr>
      </w:pPr>
    </w:p>
    <w:p w14:paraId="0B18AE4A" w14:textId="3478E661" w:rsidR="00926F7A" w:rsidRDefault="00926F7A" w:rsidP="00C026A0">
      <w:pPr>
        <w:widowControl w:val="0"/>
        <w:autoSpaceDE w:val="0"/>
        <w:autoSpaceDN w:val="0"/>
        <w:adjustRightInd w:val="0"/>
        <w:spacing w:after="0" w:line="240" w:lineRule="auto"/>
        <w:ind w:right="-6"/>
        <w:rPr>
          <w:rFonts w:ascii="Helvetica-Oblique" w:hAnsi="Helvetica-Oblique" w:cs="Hadassah Friedlaender"/>
          <w:szCs w:val="24"/>
        </w:rPr>
      </w:pPr>
      <w:r>
        <w:rPr>
          <w:rFonts w:ascii="Helvetica-Oblique" w:hAnsi="Helvetica-Oblique" w:cs="Hadassah Friedlaender"/>
          <w:szCs w:val="24"/>
        </w:rPr>
        <w:t>Table 1 shows the instructions implemented and their operations.</w:t>
      </w:r>
      <w:r w:rsidR="008B1559">
        <w:rPr>
          <w:rFonts w:ascii="Helvetica-Oblique" w:hAnsi="Helvetica-Oblique" w:cs="Hadassah Friedlaender"/>
          <w:szCs w:val="24"/>
        </w:rPr>
        <w:t xml:space="preserve"> To limit the number of instructions, and therefore decoder logic and opcode bits, the ACCI</w:t>
      </w:r>
      <w:r w:rsidR="00511FB5">
        <w:rPr>
          <w:rFonts w:ascii="Helvetica-Oblique" w:hAnsi="Helvetica-Oblique" w:cs="Hadassah Friedlaender"/>
          <w:szCs w:val="24"/>
        </w:rPr>
        <w:t xml:space="preserve"> (Accumulate-Intrinsic)</w:t>
      </w:r>
      <w:r w:rsidR="008B1559">
        <w:rPr>
          <w:rFonts w:ascii="Helvetica-Oblique" w:hAnsi="Helvetica-Oblique" w:cs="Hadassah Friedlaender"/>
          <w:szCs w:val="24"/>
        </w:rPr>
        <w:t xml:space="preserve"> and MACI</w:t>
      </w:r>
      <w:r w:rsidR="00511FB5">
        <w:rPr>
          <w:rFonts w:ascii="Helvetica-Oblique" w:hAnsi="Helvetica-Oblique" w:cs="Hadassah Friedlaender"/>
          <w:szCs w:val="24"/>
        </w:rPr>
        <w:t xml:space="preserve"> (</w:t>
      </w:r>
      <w:proofErr w:type="spellStart"/>
      <w:r w:rsidR="00511FB5">
        <w:rPr>
          <w:rFonts w:ascii="Helvetica-Oblique" w:hAnsi="Helvetica-Oblique" w:cs="Hadassah Friedlaender"/>
          <w:szCs w:val="24"/>
        </w:rPr>
        <w:t>Multipliy</w:t>
      </w:r>
      <w:proofErr w:type="spellEnd"/>
      <w:r w:rsidR="00511FB5">
        <w:rPr>
          <w:rFonts w:ascii="Helvetica-Oblique" w:hAnsi="Helvetica-Oblique" w:cs="Hadassah Friedlaender"/>
          <w:szCs w:val="24"/>
        </w:rPr>
        <w:t>-Accumulate-Intrinsic)</w:t>
      </w:r>
      <w:r w:rsidR="008B1559">
        <w:rPr>
          <w:rFonts w:ascii="Helvetica-Oblique" w:hAnsi="Helvetica-Oblique" w:cs="Hadassah Friedlaender"/>
          <w:szCs w:val="24"/>
        </w:rPr>
        <w:t xml:space="preserve"> instructions perform two independent operations. </w:t>
      </w:r>
      <w:r w:rsidR="008B1559">
        <w:rPr>
          <w:rFonts w:ascii="Helvetica-Oblique" w:hAnsi="Helvetica-Oblique" w:cs="Hadassah Friedlaender"/>
          <w:szCs w:val="24"/>
        </w:rPr>
        <w:fldChar w:fldCharType="begin"/>
      </w:r>
      <w:r w:rsidR="008B1559">
        <w:rPr>
          <w:rFonts w:ascii="Helvetica-Oblique" w:hAnsi="Helvetica-Oblique" w:cs="Hadassah Friedlaender"/>
          <w:szCs w:val="24"/>
        </w:rPr>
        <w:instrText xml:space="preserve"> REF _Ref72744362 \h </w:instrText>
      </w:r>
      <w:r w:rsidR="008B1559">
        <w:rPr>
          <w:rFonts w:ascii="Helvetica-Oblique" w:hAnsi="Helvetica-Oblique" w:cs="Hadassah Friedlaender"/>
          <w:szCs w:val="24"/>
        </w:rPr>
      </w:r>
      <w:r w:rsidR="008B1559">
        <w:rPr>
          <w:rFonts w:ascii="Helvetica-Oblique" w:hAnsi="Helvetica-Oblique" w:cs="Hadassah Friedlaender"/>
          <w:szCs w:val="24"/>
        </w:rPr>
        <w:fldChar w:fldCharType="separate"/>
      </w:r>
      <w:r w:rsidR="00BD0BC3">
        <w:t xml:space="preserve">Table </w:t>
      </w:r>
      <w:r w:rsidR="00BD0BC3">
        <w:rPr>
          <w:noProof/>
        </w:rPr>
        <w:t>2</w:t>
      </w:r>
      <w:r w:rsidR="008B1559">
        <w:rPr>
          <w:rFonts w:ascii="Helvetica-Oblique" w:hAnsi="Helvetica-Oblique" w:cs="Hadassah Friedlaender"/>
          <w:szCs w:val="24"/>
        </w:rPr>
        <w:fldChar w:fldCharType="end"/>
      </w:r>
      <w:r w:rsidR="008B1559">
        <w:rPr>
          <w:rFonts w:ascii="Helvetica-Oblique" w:hAnsi="Helvetica-Oblique" w:cs="Hadassah Friedlaender"/>
          <w:szCs w:val="24"/>
        </w:rPr>
        <w:t xml:space="preserve"> provides examples of how the operations required by the Affine transformation can be performed using this instruction set.</w:t>
      </w:r>
    </w:p>
    <w:p w14:paraId="004F13E9" w14:textId="0D0E1A75" w:rsidR="00850F42" w:rsidRDefault="00A16158">
      <w:pPr>
        <w:widowControl w:val="0"/>
        <w:autoSpaceDE w:val="0"/>
        <w:autoSpaceDN w:val="0"/>
        <w:adjustRightInd w:val="0"/>
        <w:spacing w:after="0" w:line="240" w:lineRule="auto"/>
        <w:ind w:right="-6"/>
        <w:rPr>
          <w:rFonts w:ascii="Helvetica-Oblique" w:hAnsi="Helvetica-Oblique" w:cs="Helvetica-Oblique"/>
          <w:i/>
          <w:iCs/>
        </w:rPr>
      </w:pPr>
      <w:r>
        <w:rPr>
          <w:noProof/>
        </w:rPr>
        <w:lastRenderedPageBreak/>
        <mc:AlternateContent>
          <mc:Choice Requires="wps">
            <w:drawing>
              <wp:anchor distT="0" distB="0" distL="114300" distR="114300" simplePos="0" relativeHeight="251659264" behindDoc="0" locked="0" layoutInCell="1" allowOverlap="1" wp14:anchorId="22C53C87" wp14:editId="71E2B4B0">
                <wp:simplePos x="0" y="0"/>
                <wp:positionH relativeFrom="column">
                  <wp:posOffset>-443325</wp:posOffset>
                </wp:positionH>
                <wp:positionV relativeFrom="paragraph">
                  <wp:posOffset>1612900</wp:posOffset>
                </wp:positionV>
                <wp:extent cx="1802765" cy="635"/>
                <wp:effectExtent l="0" t="0" r="6985" b="0"/>
                <wp:wrapSquare wrapText="bothSides"/>
                <wp:docPr id="4" name="Text Box 4"/>
                <wp:cNvGraphicFramePr/>
                <a:graphic xmlns:a="http://schemas.openxmlformats.org/drawingml/2006/main">
                  <a:graphicData uri="http://schemas.microsoft.com/office/word/2010/wordprocessingShape">
                    <wps:wsp>
                      <wps:cNvSpPr txBox="1"/>
                      <wps:spPr>
                        <a:xfrm>
                          <a:off x="0" y="0"/>
                          <a:ext cx="1802765" cy="635"/>
                        </a:xfrm>
                        <a:prstGeom prst="rect">
                          <a:avLst/>
                        </a:prstGeom>
                        <a:solidFill>
                          <a:prstClr val="white"/>
                        </a:solidFill>
                        <a:ln>
                          <a:noFill/>
                        </a:ln>
                      </wps:spPr>
                      <wps:txbx>
                        <w:txbxContent>
                          <w:p w14:paraId="00C24A8C" w14:textId="7447C5FD" w:rsidR="00A16158" w:rsidRDefault="00A16158" w:rsidP="00A16158">
                            <w:pPr>
                              <w:pStyle w:val="Caption"/>
                              <w:rPr>
                                <w:noProof/>
                              </w:rPr>
                            </w:pPr>
                            <w:bookmarkStart w:id="0" w:name="_Ref72749988"/>
                            <w:bookmarkStart w:id="1" w:name="_Ref72750001"/>
                            <w:r>
                              <w:t xml:space="preserve">Figure </w:t>
                            </w:r>
                            <w:r w:rsidR="006A12C1">
                              <w:fldChar w:fldCharType="begin"/>
                            </w:r>
                            <w:r w:rsidR="006A12C1">
                              <w:instrText xml:space="preserve"> SEQ Figure \* ARABIC </w:instrText>
                            </w:r>
                            <w:r w:rsidR="006A12C1">
                              <w:fldChar w:fldCharType="separate"/>
                            </w:r>
                            <w:r w:rsidR="000B283E">
                              <w:rPr>
                                <w:noProof/>
                              </w:rPr>
                              <w:t>1</w:t>
                            </w:r>
                            <w:r w:rsidR="006A12C1">
                              <w:rPr>
                                <w:noProof/>
                              </w:rPr>
                              <w:fldChar w:fldCharType="end"/>
                            </w:r>
                            <w:bookmarkEnd w:id="1"/>
                            <w:r>
                              <w:t>: The application software</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2C53C87" id="_x0000_t202" coordsize="21600,21600" o:spt="202" path="m,l,21600r21600,l21600,xe">
                <v:stroke joinstyle="miter"/>
                <v:path gradientshapeok="t" o:connecttype="rect"/>
              </v:shapetype>
              <v:shape id="Text Box 4" o:spid="_x0000_s1026" type="#_x0000_t202" style="position:absolute;margin-left:-34.9pt;margin-top:127pt;width:141.95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" stroked="f">
                <v:textbox style="mso-fit-shape-to-text:t" inset="0,0,0,0">
                  <w:txbxContent>
                    <w:p w14:paraId="00C24A8C" w14:textId="7447C5FD" w:rsidR="00A16158" w:rsidRDefault="00A16158" w:rsidP="00A16158">
                      <w:pPr>
                        <w:pStyle w:val="Caption"/>
                        <w:rPr>
                          <w:noProof/>
                        </w:rPr>
                      </w:pPr>
                      <w:bookmarkStart w:id="2" w:name="_Ref72749988"/>
                      <w:bookmarkStart w:id="3" w:name="_Ref72750001"/>
                      <w:r>
                        <w:t xml:space="preserve">Figure </w:t>
                      </w:r>
                      <w:r w:rsidR="006A12C1">
                        <w:fldChar w:fldCharType="begin"/>
                      </w:r>
                      <w:r w:rsidR="006A12C1">
                        <w:instrText xml:space="preserve"> SEQ Figure \* ARABIC </w:instrText>
                      </w:r>
                      <w:r w:rsidR="006A12C1">
                        <w:fldChar w:fldCharType="separate"/>
                      </w:r>
                      <w:r w:rsidR="000B283E">
                        <w:rPr>
                          <w:noProof/>
                        </w:rPr>
                        <w:t>1</w:t>
                      </w:r>
                      <w:r w:rsidR="006A12C1">
                        <w:rPr>
                          <w:noProof/>
                        </w:rPr>
                        <w:fldChar w:fldCharType="end"/>
                      </w:r>
                      <w:bookmarkEnd w:id="3"/>
                      <w:r>
                        <w:t>: The application software</w:t>
                      </w:r>
                      <w:bookmarkEnd w:id="2"/>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14:anchorId="145BF6E7" wp14:editId="213AB23C">
                <wp:simplePos x="0" y="0"/>
                <wp:positionH relativeFrom="margin">
                  <wp:align>center</wp:align>
                </wp:positionH>
                <wp:positionV relativeFrom="page">
                  <wp:posOffset>286528</wp:posOffset>
                </wp:positionV>
                <wp:extent cx="7138800" cy="2181600"/>
                <wp:effectExtent l="0" t="0" r="24130" b="28575"/>
                <wp:wrapSquare wrapText="bothSides"/>
                <wp:docPr id="3" name="Text Box 3"/>
                <wp:cNvGraphicFramePr/>
                <a:graphic xmlns:a="http://schemas.openxmlformats.org/drawingml/2006/main">
                  <a:graphicData uri="http://schemas.microsoft.com/office/word/2010/wordprocessingShape">
                    <wps:wsp>
                      <wps:cNvSpPr txBox="1"/>
                      <wps:spPr>
                        <a:xfrm>
                          <a:off x="0" y="0"/>
                          <a:ext cx="7138800" cy="2181600"/>
                        </a:xfrm>
                        <a:prstGeom prst="rect">
                          <a:avLst/>
                        </a:prstGeom>
                        <a:noFill/>
                        <a:ln w="6350">
                          <a:solidFill>
                            <a:prstClr val="black"/>
                          </a:solidFill>
                        </a:ln>
                      </wps:spPr>
                      <wps:txbx>
                        <w:txbxContent>
                          <w:p w14:paraId="11F52E14"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while SW[8] == 0</w:t>
                            </w:r>
                          </w:p>
                          <w:p w14:paraId="05F569B8"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1000</w:t>
                            </w:r>
                            <w:r w:rsidRPr="00A16158">
                              <w:rPr>
                                <w:rFonts w:ascii="Courier New" w:hAnsi="Courier New" w:cs="Courier New"/>
                                <w:sz w:val="18"/>
                                <w:szCs w:val="18"/>
                              </w:rPr>
                              <w:tab/>
                            </w:r>
                            <w:r w:rsidRPr="00A16158">
                              <w:rPr>
                                <w:rFonts w:ascii="Courier New" w:hAnsi="Courier New" w:cs="Courier New"/>
                                <w:sz w:val="18"/>
                                <w:szCs w:val="18"/>
                              </w:rPr>
                              <w:tab/>
                              <w:t>//0001000000000000</w:t>
                            </w:r>
                            <w:r w:rsidRPr="00A16158">
                              <w:rPr>
                                <w:rFonts w:ascii="Courier New" w:hAnsi="Courier New" w:cs="Courier New"/>
                                <w:sz w:val="18"/>
                                <w:szCs w:val="18"/>
                              </w:rPr>
                              <w:tab/>
                              <w:t xml:space="preserve">ACCI %2 %0 0            # Read </w:t>
                            </w:r>
                            <w:proofErr w:type="gramStart"/>
                            <w:r w:rsidRPr="00A16158">
                              <w:rPr>
                                <w:rFonts w:ascii="Courier New" w:hAnsi="Courier New" w:cs="Courier New"/>
                                <w:sz w:val="18"/>
                                <w:szCs w:val="18"/>
                              </w:rPr>
                              <w:t>SW[</w:t>
                            </w:r>
                            <w:proofErr w:type="gramEnd"/>
                            <w:r w:rsidRPr="00A16158">
                              <w:rPr>
                                <w:rFonts w:ascii="Courier New" w:hAnsi="Courier New" w:cs="Courier New"/>
                                <w:sz w:val="18"/>
                                <w:szCs w:val="18"/>
                              </w:rPr>
                              <w:t>7:0] into %2</w:t>
                            </w:r>
                          </w:p>
                          <w:p w14:paraId="32E57104"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1 %0 0            # Wait while SW[8] != 0</w:t>
                            </w:r>
                          </w:p>
                          <w:p w14:paraId="272D70A2"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while SW[8] == 0</w:t>
                            </w:r>
                          </w:p>
                          <w:p w14:paraId="1546C9F3"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1900</w:t>
                            </w:r>
                            <w:r w:rsidRPr="00A16158">
                              <w:rPr>
                                <w:rFonts w:ascii="Courier New" w:hAnsi="Courier New" w:cs="Courier New"/>
                                <w:sz w:val="18"/>
                                <w:szCs w:val="18"/>
                              </w:rPr>
                              <w:tab/>
                            </w:r>
                            <w:r w:rsidRPr="00A16158">
                              <w:rPr>
                                <w:rFonts w:ascii="Courier New" w:hAnsi="Courier New" w:cs="Courier New"/>
                                <w:sz w:val="18"/>
                                <w:szCs w:val="18"/>
                              </w:rPr>
                              <w:tab/>
                              <w:t>//0001100100000000</w:t>
                            </w:r>
                            <w:r w:rsidRPr="00A16158">
                              <w:rPr>
                                <w:rFonts w:ascii="Courier New" w:hAnsi="Courier New" w:cs="Courier New"/>
                                <w:sz w:val="18"/>
                                <w:szCs w:val="18"/>
                              </w:rPr>
                              <w:tab/>
                              <w:t xml:space="preserve">ACCI %3 %1 0            # Read </w:t>
                            </w:r>
                            <w:proofErr w:type="gramStart"/>
                            <w:r w:rsidRPr="00A16158">
                              <w:rPr>
                                <w:rFonts w:ascii="Courier New" w:hAnsi="Courier New" w:cs="Courier New"/>
                                <w:sz w:val="18"/>
                                <w:szCs w:val="18"/>
                              </w:rPr>
                              <w:t>SW[</w:t>
                            </w:r>
                            <w:proofErr w:type="gramEnd"/>
                            <w:r w:rsidRPr="00A16158">
                              <w:rPr>
                                <w:rFonts w:ascii="Courier New" w:hAnsi="Courier New" w:cs="Courier New"/>
                                <w:sz w:val="18"/>
                                <w:szCs w:val="18"/>
                              </w:rPr>
                              <w:t>7:0] into %3</w:t>
                            </w:r>
                          </w:p>
                          <w:p w14:paraId="57BE339C"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1 %0 0            # Wait while SW[8] != 0</w:t>
                            </w:r>
                          </w:p>
                          <w:p w14:paraId="36CEDAB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010C</w:t>
                            </w:r>
                            <w:r w:rsidRPr="00A16158">
                              <w:rPr>
                                <w:rFonts w:ascii="Courier New" w:hAnsi="Courier New" w:cs="Courier New"/>
                                <w:sz w:val="18"/>
                                <w:szCs w:val="18"/>
                              </w:rPr>
                              <w:tab/>
                            </w:r>
                            <w:r w:rsidRPr="00A16158">
                              <w:rPr>
                                <w:rFonts w:ascii="Courier New" w:hAnsi="Courier New" w:cs="Courier New"/>
                                <w:sz w:val="18"/>
                                <w:szCs w:val="18"/>
                              </w:rPr>
                              <w:tab/>
                              <w:t>//0000000100001100</w:t>
                            </w:r>
                            <w:r w:rsidRPr="00A16158">
                              <w:rPr>
                                <w:rFonts w:ascii="Courier New" w:hAnsi="Courier New" w:cs="Courier New"/>
                                <w:sz w:val="18"/>
                                <w:szCs w:val="18"/>
                              </w:rPr>
                              <w:tab/>
                              <w:t>ACCI %0 %1 12           # Load b2 into ACC</w:t>
                            </w:r>
                          </w:p>
                          <w:p w14:paraId="38A864CF"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42C0</w:t>
                            </w:r>
                            <w:r w:rsidRPr="00A16158">
                              <w:rPr>
                                <w:rFonts w:ascii="Courier New" w:hAnsi="Courier New" w:cs="Courier New"/>
                                <w:sz w:val="18"/>
                                <w:szCs w:val="18"/>
                              </w:rPr>
                              <w:tab/>
                            </w:r>
                            <w:r w:rsidRPr="00A16158">
                              <w:rPr>
                                <w:rFonts w:ascii="Courier New" w:hAnsi="Courier New" w:cs="Courier New"/>
                                <w:sz w:val="18"/>
                                <w:szCs w:val="18"/>
                              </w:rPr>
                              <w:tab/>
                              <w:t>//0100001011000000</w:t>
                            </w:r>
                            <w:r w:rsidRPr="00A16158">
                              <w:rPr>
                                <w:rFonts w:ascii="Courier New" w:hAnsi="Courier New" w:cs="Courier New"/>
                                <w:sz w:val="18"/>
                                <w:szCs w:val="18"/>
                              </w:rPr>
                              <w:tab/>
                              <w:t>MACI %0 %2 b11000000    # Add a21*x1 to ACC</w:t>
                            </w:r>
                          </w:p>
                          <w:p w14:paraId="2F302EFE" w14:textId="0BEF9B85"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6360</w:t>
                            </w:r>
                            <w:r w:rsidRPr="00A16158">
                              <w:rPr>
                                <w:rFonts w:ascii="Courier New" w:hAnsi="Courier New" w:cs="Courier New"/>
                                <w:sz w:val="18"/>
                                <w:szCs w:val="18"/>
                              </w:rPr>
                              <w:tab/>
                            </w:r>
                            <w:r w:rsidRPr="00A16158">
                              <w:rPr>
                                <w:rFonts w:ascii="Courier New" w:hAnsi="Courier New" w:cs="Courier New"/>
                                <w:sz w:val="18"/>
                                <w:szCs w:val="18"/>
                              </w:rPr>
                              <w:tab/>
                              <w:t>//0110001101100000</w:t>
                            </w:r>
                            <w:r w:rsidRPr="00A16158">
                              <w:rPr>
                                <w:rFonts w:ascii="Courier New" w:hAnsi="Courier New" w:cs="Courier New"/>
                                <w:sz w:val="18"/>
                                <w:szCs w:val="18"/>
                              </w:rPr>
                              <w:tab/>
                              <w:t>MACI %4 %3 b01100000    # Add a22*y1 to ACC to give y2. Save to %</w:t>
                            </w:r>
                            <w:r w:rsidR="00805A75">
                              <w:rPr>
                                <w:rFonts w:ascii="Courier New" w:hAnsi="Courier New" w:cs="Courier New"/>
                                <w:sz w:val="18"/>
                                <w:szCs w:val="18"/>
                              </w:rPr>
                              <w:t>4</w:t>
                            </w:r>
                          </w:p>
                          <w:p w14:paraId="66879F49"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0105</w:t>
                            </w:r>
                            <w:r w:rsidRPr="00A16158">
                              <w:rPr>
                                <w:rFonts w:ascii="Courier New" w:hAnsi="Courier New" w:cs="Courier New"/>
                                <w:sz w:val="18"/>
                                <w:szCs w:val="18"/>
                              </w:rPr>
                              <w:tab/>
                            </w:r>
                            <w:r w:rsidRPr="00A16158">
                              <w:rPr>
                                <w:rFonts w:ascii="Courier New" w:hAnsi="Courier New" w:cs="Courier New"/>
                                <w:sz w:val="18"/>
                                <w:szCs w:val="18"/>
                              </w:rPr>
                              <w:tab/>
                              <w:t>//0000000100000101</w:t>
                            </w:r>
                            <w:r w:rsidRPr="00A16158">
                              <w:rPr>
                                <w:rFonts w:ascii="Courier New" w:hAnsi="Courier New" w:cs="Courier New"/>
                                <w:sz w:val="18"/>
                                <w:szCs w:val="18"/>
                              </w:rPr>
                              <w:tab/>
                              <w:t>ACCI %0 %1 5            # Set ACC to 5</w:t>
                            </w:r>
                          </w:p>
                          <w:p w14:paraId="7BF6ABA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4260</w:t>
                            </w:r>
                            <w:r w:rsidRPr="00A16158">
                              <w:rPr>
                                <w:rFonts w:ascii="Courier New" w:hAnsi="Courier New" w:cs="Courier New"/>
                                <w:sz w:val="18"/>
                                <w:szCs w:val="18"/>
                              </w:rPr>
                              <w:tab/>
                            </w:r>
                            <w:r w:rsidRPr="00A16158">
                              <w:rPr>
                                <w:rFonts w:ascii="Courier New" w:hAnsi="Courier New" w:cs="Courier New"/>
                                <w:sz w:val="18"/>
                                <w:szCs w:val="18"/>
                              </w:rPr>
                              <w:tab/>
                              <w:t>//0100001001100000</w:t>
                            </w:r>
                            <w:r w:rsidRPr="00A16158">
                              <w:rPr>
                                <w:rFonts w:ascii="Courier New" w:hAnsi="Courier New" w:cs="Courier New"/>
                                <w:sz w:val="18"/>
                                <w:szCs w:val="18"/>
                              </w:rPr>
                              <w:tab/>
                              <w:t>MACI %0 %2 b01100000    # Add a11*x1 to ACC</w:t>
                            </w:r>
                          </w:p>
                          <w:p w14:paraId="41231FD9" w14:textId="3584640D"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4340</w:t>
                            </w:r>
                            <w:r w:rsidRPr="00A16158">
                              <w:rPr>
                                <w:rFonts w:ascii="Courier New" w:hAnsi="Courier New" w:cs="Courier New"/>
                                <w:sz w:val="18"/>
                                <w:szCs w:val="18"/>
                              </w:rPr>
                              <w:tab/>
                            </w:r>
                            <w:r w:rsidRPr="00A16158">
                              <w:rPr>
                                <w:rFonts w:ascii="Courier New" w:hAnsi="Courier New" w:cs="Courier New"/>
                                <w:sz w:val="18"/>
                                <w:szCs w:val="18"/>
                              </w:rPr>
                              <w:tab/>
                              <w:t>//0100001101000000</w:t>
                            </w:r>
                            <w:r w:rsidRPr="00A16158">
                              <w:rPr>
                                <w:rFonts w:ascii="Courier New" w:hAnsi="Courier New" w:cs="Courier New"/>
                                <w:sz w:val="18"/>
                                <w:szCs w:val="18"/>
                              </w:rPr>
                              <w:tab/>
                              <w:t>MACI %0 %3 b01000000    # Add a12*y1 to ACC to give x2.</w:t>
                            </w:r>
                          </w:p>
                          <w:p w14:paraId="7B899215"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for SW[8] to become 1</w:t>
                            </w:r>
                          </w:p>
                          <w:p w14:paraId="67B6300E" w14:textId="72001D5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2100</w:t>
                            </w:r>
                            <w:r w:rsidRPr="00A16158">
                              <w:rPr>
                                <w:rFonts w:ascii="Courier New" w:hAnsi="Courier New" w:cs="Courier New"/>
                                <w:sz w:val="18"/>
                                <w:szCs w:val="18"/>
                              </w:rPr>
                              <w:tab/>
                            </w:r>
                            <w:r w:rsidRPr="00A16158">
                              <w:rPr>
                                <w:rFonts w:ascii="Courier New" w:hAnsi="Courier New" w:cs="Courier New"/>
                                <w:sz w:val="18"/>
                                <w:szCs w:val="18"/>
                              </w:rPr>
                              <w:tab/>
                              <w:t>//0010000100000000</w:t>
                            </w:r>
                            <w:r w:rsidRPr="00A16158">
                              <w:rPr>
                                <w:rFonts w:ascii="Courier New" w:hAnsi="Courier New" w:cs="Courier New"/>
                                <w:sz w:val="18"/>
                                <w:szCs w:val="18"/>
                              </w:rPr>
                              <w:tab/>
                              <w:t xml:space="preserve">ACCI %4 %1 0            # Write y2 to ACC for </w:t>
                            </w:r>
                            <w:r w:rsidR="00805A75" w:rsidRPr="00A16158">
                              <w:rPr>
                                <w:rFonts w:ascii="Courier New" w:hAnsi="Courier New" w:cs="Courier New"/>
                                <w:sz w:val="18"/>
                                <w:szCs w:val="18"/>
                              </w:rPr>
                              <w:t>display</w:t>
                            </w:r>
                          </w:p>
                          <w:p w14:paraId="535E6FD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 xml:space="preserve">1 %0 0            # Wait for SW[8] to go to 0 </w:t>
                            </w:r>
                          </w:p>
                          <w:p w14:paraId="063E944A" w14:textId="2A61D1C1"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80F1</w:t>
                            </w:r>
                            <w:r w:rsidRPr="00A16158">
                              <w:rPr>
                                <w:rFonts w:ascii="Courier New" w:hAnsi="Courier New" w:cs="Courier New"/>
                                <w:sz w:val="18"/>
                                <w:szCs w:val="18"/>
                              </w:rPr>
                              <w:tab/>
                            </w:r>
                            <w:r w:rsidRPr="00A16158">
                              <w:rPr>
                                <w:rFonts w:ascii="Courier New" w:hAnsi="Courier New" w:cs="Courier New"/>
                                <w:sz w:val="18"/>
                                <w:szCs w:val="18"/>
                              </w:rPr>
                              <w:tab/>
                              <w:t>//1000000011110001</w:t>
                            </w:r>
                            <w:r w:rsidRPr="00A16158">
                              <w:rPr>
                                <w:rFonts w:ascii="Courier New" w:hAnsi="Courier New" w:cs="Courier New"/>
                                <w:sz w:val="18"/>
                                <w:szCs w:val="18"/>
                              </w:rPr>
                              <w:tab/>
                              <w:t>BEQ %0 %0 -15</w:t>
                            </w:r>
                            <w:r w:rsidR="00A16158">
                              <w:rPr>
                                <w:rFonts w:ascii="Courier New" w:hAnsi="Courier New" w:cs="Courier New"/>
                                <w:sz w:val="18"/>
                                <w:szCs w:val="18"/>
                              </w:rPr>
                              <w:tab/>
                            </w:r>
                            <w:r w:rsidR="00A16158">
                              <w:rPr>
                                <w:rFonts w:ascii="Courier New" w:hAnsi="Courier New" w:cs="Courier New"/>
                                <w:sz w:val="18"/>
                                <w:szCs w:val="18"/>
                              </w:rPr>
                              <w:tab/>
                              <w:t xml:space="preserve">    # Unconditional jump to program beginning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BF6E7" id="Text Box 3" o:spid="_x0000_s1027" type="#_x0000_t202" style="position:absolute;margin-left:0;margin-top:22.55pt;width:562.1pt;height:171.8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" filled="f" strokeweight=".5pt">
                <v:textbox>
                  <w:txbxContent>
                    <w:p w14:paraId="11F52E14"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while SW[8] == 0</w:t>
                      </w:r>
                    </w:p>
                    <w:p w14:paraId="05F569B8"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1000</w:t>
                      </w:r>
                      <w:r w:rsidRPr="00A16158">
                        <w:rPr>
                          <w:rFonts w:ascii="Courier New" w:hAnsi="Courier New" w:cs="Courier New"/>
                          <w:sz w:val="18"/>
                          <w:szCs w:val="18"/>
                        </w:rPr>
                        <w:tab/>
                      </w:r>
                      <w:r w:rsidRPr="00A16158">
                        <w:rPr>
                          <w:rFonts w:ascii="Courier New" w:hAnsi="Courier New" w:cs="Courier New"/>
                          <w:sz w:val="18"/>
                          <w:szCs w:val="18"/>
                        </w:rPr>
                        <w:tab/>
                        <w:t>//0001000000000000</w:t>
                      </w:r>
                      <w:r w:rsidRPr="00A16158">
                        <w:rPr>
                          <w:rFonts w:ascii="Courier New" w:hAnsi="Courier New" w:cs="Courier New"/>
                          <w:sz w:val="18"/>
                          <w:szCs w:val="18"/>
                        </w:rPr>
                        <w:tab/>
                        <w:t xml:space="preserve">ACCI %2 %0 0            # Read </w:t>
                      </w:r>
                      <w:proofErr w:type="gramStart"/>
                      <w:r w:rsidRPr="00A16158">
                        <w:rPr>
                          <w:rFonts w:ascii="Courier New" w:hAnsi="Courier New" w:cs="Courier New"/>
                          <w:sz w:val="18"/>
                          <w:szCs w:val="18"/>
                        </w:rPr>
                        <w:t>SW[</w:t>
                      </w:r>
                      <w:proofErr w:type="gramEnd"/>
                      <w:r w:rsidRPr="00A16158">
                        <w:rPr>
                          <w:rFonts w:ascii="Courier New" w:hAnsi="Courier New" w:cs="Courier New"/>
                          <w:sz w:val="18"/>
                          <w:szCs w:val="18"/>
                        </w:rPr>
                        <w:t>7:0] into %2</w:t>
                      </w:r>
                    </w:p>
                    <w:p w14:paraId="32E57104"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1 %0 0            # Wait while SW[8] != 0</w:t>
                      </w:r>
                    </w:p>
                    <w:p w14:paraId="272D70A2"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while SW[8] == 0</w:t>
                      </w:r>
                    </w:p>
                    <w:p w14:paraId="1546C9F3"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1900</w:t>
                      </w:r>
                      <w:r w:rsidRPr="00A16158">
                        <w:rPr>
                          <w:rFonts w:ascii="Courier New" w:hAnsi="Courier New" w:cs="Courier New"/>
                          <w:sz w:val="18"/>
                          <w:szCs w:val="18"/>
                        </w:rPr>
                        <w:tab/>
                      </w:r>
                      <w:r w:rsidRPr="00A16158">
                        <w:rPr>
                          <w:rFonts w:ascii="Courier New" w:hAnsi="Courier New" w:cs="Courier New"/>
                          <w:sz w:val="18"/>
                          <w:szCs w:val="18"/>
                        </w:rPr>
                        <w:tab/>
                        <w:t>//0001100100000000</w:t>
                      </w:r>
                      <w:r w:rsidRPr="00A16158">
                        <w:rPr>
                          <w:rFonts w:ascii="Courier New" w:hAnsi="Courier New" w:cs="Courier New"/>
                          <w:sz w:val="18"/>
                          <w:szCs w:val="18"/>
                        </w:rPr>
                        <w:tab/>
                        <w:t xml:space="preserve">ACCI %3 %1 0            # Read </w:t>
                      </w:r>
                      <w:proofErr w:type="gramStart"/>
                      <w:r w:rsidRPr="00A16158">
                        <w:rPr>
                          <w:rFonts w:ascii="Courier New" w:hAnsi="Courier New" w:cs="Courier New"/>
                          <w:sz w:val="18"/>
                          <w:szCs w:val="18"/>
                        </w:rPr>
                        <w:t>SW[</w:t>
                      </w:r>
                      <w:proofErr w:type="gramEnd"/>
                      <w:r w:rsidRPr="00A16158">
                        <w:rPr>
                          <w:rFonts w:ascii="Courier New" w:hAnsi="Courier New" w:cs="Courier New"/>
                          <w:sz w:val="18"/>
                          <w:szCs w:val="18"/>
                        </w:rPr>
                        <w:t>7:0] into %3</w:t>
                      </w:r>
                    </w:p>
                    <w:p w14:paraId="57BE339C"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1 %0 0            # Wait while SW[8] != 0</w:t>
                      </w:r>
                    </w:p>
                    <w:p w14:paraId="36CEDAB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010C</w:t>
                      </w:r>
                      <w:r w:rsidRPr="00A16158">
                        <w:rPr>
                          <w:rFonts w:ascii="Courier New" w:hAnsi="Courier New" w:cs="Courier New"/>
                          <w:sz w:val="18"/>
                          <w:szCs w:val="18"/>
                        </w:rPr>
                        <w:tab/>
                      </w:r>
                      <w:r w:rsidRPr="00A16158">
                        <w:rPr>
                          <w:rFonts w:ascii="Courier New" w:hAnsi="Courier New" w:cs="Courier New"/>
                          <w:sz w:val="18"/>
                          <w:szCs w:val="18"/>
                        </w:rPr>
                        <w:tab/>
                        <w:t>//0000000100001100</w:t>
                      </w:r>
                      <w:r w:rsidRPr="00A16158">
                        <w:rPr>
                          <w:rFonts w:ascii="Courier New" w:hAnsi="Courier New" w:cs="Courier New"/>
                          <w:sz w:val="18"/>
                          <w:szCs w:val="18"/>
                        </w:rPr>
                        <w:tab/>
                        <w:t>ACCI %0 %1 12           # Load b2 into ACC</w:t>
                      </w:r>
                    </w:p>
                    <w:p w14:paraId="38A864CF"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42C0</w:t>
                      </w:r>
                      <w:r w:rsidRPr="00A16158">
                        <w:rPr>
                          <w:rFonts w:ascii="Courier New" w:hAnsi="Courier New" w:cs="Courier New"/>
                          <w:sz w:val="18"/>
                          <w:szCs w:val="18"/>
                        </w:rPr>
                        <w:tab/>
                      </w:r>
                      <w:r w:rsidRPr="00A16158">
                        <w:rPr>
                          <w:rFonts w:ascii="Courier New" w:hAnsi="Courier New" w:cs="Courier New"/>
                          <w:sz w:val="18"/>
                          <w:szCs w:val="18"/>
                        </w:rPr>
                        <w:tab/>
                        <w:t>//0100001011000000</w:t>
                      </w:r>
                      <w:r w:rsidRPr="00A16158">
                        <w:rPr>
                          <w:rFonts w:ascii="Courier New" w:hAnsi="Courier New" w:cs="Courier New"/>
                          <w:sz w:val="18"/>
                          <w:szCs w:val="18"/>
                        </w:rPr>
                        <w:tab/>
                        <w:t>MACI %0 %2 b11000000    # Add a21*x1 to ACC</w:t>
                      </w:r>
                    </w:p>
                    <w:p w14:paraId="2F302EFE" w14:textId="0BEF9B85"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6360</w:t>
                      </w:r>
                      <w:r w:rsidRPr="00A16158">
                        <w:rPr>
                          <w:rFonts w:ascii="Courier New" w:hAnsi="Courier New" w:cs="Courier New"/>
                          <w:sz w:val="18"/>
                          <w:szCs w:val="18"/>
                        </w:rPr>
                        <w:tab/>
                      </w:r>
                      <w:r w:rsidRPr="00A16158">
                        <w:rPr>
                          <w:rFonts w:ascii="Courier New" w:hAnsi="Courier New" w:cs="Courier New"/>
                          <w:sz w:val="18"/>
                          <w:szCs w:val="18"/>
                        </w:rPr>
                        <w:tab/>
                        <w:t>//0110001101100000</w:t>
                      </w:r>
                      <w:r w:rsidRPr="00A16158">
                        <w:rPr>
                          <w:rFonts w:ascii="Courier New" w:hAnsi="Courier New" w:cs="Courier New"/>
                          <w:sz w:val="18"/>
                          <w:szCs w:val="18"/>
                        </w:rPr>
                        <w:tab/>
                        <w:t>MACI %4 %3 b01100000    # Add a22*y1 to ACC to give y2. Save to %</w:t>
                      </w:r>
                      <w:r w:rsidR="00805A75">
                        <w:rPr>
                          <w:rFonts w:ascii="Courier New" w:hAnsi="Courier New" w:cs="Courier New"/>
                          <w:sz w:val="18"/>
                          <w:szCs w:val="18"/>
                        </w:rPr>
                        <w:t>4</w:t>
                      </w:r>
                    </w:p>
                    <w:p w14:paraId="66879F49"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0105</w:t>
                      </w:r>
                      <w:r w:rsidRPr="00A16158">
                        <w:rPr>
                          <w:rFonts w:ascii="Courier New" w:hAnsi="Courier New" w:cs="Courier New"/>
                          <w:sz w:val="18"/>
                          <w:szCs w:val="18"/>
                        </w:rPr>
                        <w:tab/>
                      </w:r>
                      <w:r w:rsidRPr="00A16158">
                        <w:rPr>
                          <w:rFonts w:ascii="Courier New" w:hAnsi="Courier New" w:cs="Courier New"/>
                          <w:sz w:val="18"/>
                          <w:szCs w:val="18"/>
                        </w:rPr>
                        <w:tab/>
                        <w:t>//0000000100000101</w:t>
                      </w:r>
                      <w:r w:rsidRPr="00A16158">
                        <w:rPr>
                          <w:rFonts w:ascii="Courier New" w:hAnsi="Courier New" w:cs="Courier New"/>
                          <w:sz w:val="18"/>
                          <w:szCs w:val="18"/>
                        </w:rPr>
                        <w:tab/>
                        <w:t>ACCI %0 %1 5            # Set ACC to 5</w:t>
                      </w:r>
                    </w:p>
                    <w:p w14:paraId="7BF6ABA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4260</w:t>
                      </w:r>
                      <w:r w:rsidRPr="00A16158">
                        <w:rPr>
                          <w:rFonts w:ascii="Courier New" w:hAnsi="Courier New" w:cs="Courier New"/>
                          <w:sz w:val="18"/>
                          <w:szCs w:val="18"/>
                        </w:rPr>
                        <w:tab/>
                      </w:r>
                      <w:r w:rsidRPr="00A16158">
                        <w:rPr>
                          <w:rFonts w:ascii="Courier New" w:hAnsi="Courier New" w:cs="Courier New"/>
                          <w:sz w:val="18"/>
                          <w:szCs w:val="18"/>
                        </w:rPr>
                        <w:tab/>
                        <w:t>//0100001001100000</w:t>
                      </w:r>
                      <w:r w:rsidRPr="00A16158">
                        <w:rPr>
                          <w:rFonts w:ascii="Courier New" w:hAnsi="Courier New" w:cs="Courier New"/>
                          <w:sz w:val="18"/>
                          <w:szCs w:val="18"/>
                        </w:rPr>
                        <w:tab/>
                        <w:t>MACI %0 %2 b01100000    # Add a11*x1 to ACC</w:t>
                      </w:r>
                    </w:p>
                    <w:p w14:paraId="41231FD9" w14:textId="3584640D"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4340</w:t>
                      </w:r>
                      <w:r w:rsidRPr="00A16158">
                        <w:rPr>
                          <w:rFonts w:ascii="Courier New" w:hAnsi="Courier New" w:cs="Courier New"/>
                          <w:sz w:val="18"/>
                          <w:szCs w:val="18"/>
                        </w:rPr>
                        <w:tab/>
                      </w:r>
                      <w:r w:rsidRPr="00A16158">
                        <w:rPr>
                          <w:rFonts w:ascii="Courier New" w:hAnsi="Courier New" w:cs="Courier New"/>
                          <w:sz w:val="18"/>
                          <w:szCs w:val="18"/>
                        </w:rPr>
                        <w:tab/>
                        <w:t>//0100001101000000</w:t>
                      </w:r>
                      <w:r w:rsidRPr="00A16158">
                        <w:rPr>
                          <w:rFonts w:ascii="Courier New" w:hAnsi="Courier New" w:cs="Courier New"/>
                          <w:sz w:val="18"/>
                          <w:szCs w:val="18"/>
                        </w:rPr>
                        <w:tab/>
                        <w:t>MACI %0 %3 b01000000    # Add a12*y1 to ACC to give x2.</w:t>
                      </w:r>
                    </w:p>
                    <w:p w14:paraId="7B899215"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8800</w:t>
                      </w:r>
                      <w:r w:rsidRPr="00A16158">
                        <w:rPr>
                          <w:rFonts w:ascii="Courier New" w:hAnsi="Courier New" w:cs="Courier New"/>
                          <w:sz w:val="18"/>
                          <w:szCs w:val="18"/>
                        </w:rPr>
                        <w:tab/>
                      </w:r>
                      <w:r w:rsidRPr="00A16158">
                        <w:rPr>
                          <w:rFonts w:ascii="Courier New" w:hAnsi="Courier New" w:cs="Courier New"/>
                          <w:sz w:val="18"/>
                          <w:szCs w:val="18"/>
                        </w:rPr>
                        <w:tab/>
                        <w:t>//1000100000000000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BEQ  %</w:t>
                      </w:r>
                      <w:proofErr w:type="gramEnd"/>
                      <w:r w:rsidRPr="00A16158">
                        <w:rPr>
                          <w:rFonts w:ascii="Courier New" w:hAnsi="Courier New" w:cs="Courier New"/>
                          <w:sz w:val="18"/>
                          <w:szCs w:val="18"/>
                        </w:rPr>
                        <w:t>1 %0 0            # Wait for SW[8] to become 1</w:t>
                      </w:r>
                    </w:p>
                    <w:p w14:paraId="67B6300E" w14:textId="72001D5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2100</w:t>
                      </w:r>
                      <w:r w:rsidRPr="00A16158">
                        <w:rPr>
                          <w:rFonts w:ascii="Courier New" w:hAnsi="Courier New" w:cs="Courier New"/>
                          <w:sz w:val="18"/>
                          <w:szCs w:val="18"/>
                        </w:rPr>
                        <w:tab/>
                      </w:r>
                      <w:r w:rsidRPr="00A16158">
                        <w:rPr>
                          <w:rFonts w:ascii="Courier New" w:hAnsi="Courier New" w:cs="Courier New"/>
                          <w:sz w:val="18"/>
                          <w:szCs w:val="18"/>
                        </w:rPr>
                        <w:tab/>
                        <w:t>//0010000100000000</w:t>
                      </w:r>
                      <w:r w:rsidRPr="00A16158">
                        <w:rPr>
                          <w:rFonts w:ascii="Courier New" w:hAnsi="Courier New" w:cs="Courier New"/>
                          <w:sz w:val="18"/>
                          <w:szCs w:val="18"/>
                        </w:rPr>
                        <w:tab/>
                        <w:t xml:space="preserve">ACCI %4 %1 0            # Write y2 to ACC for </w:t>
                      </w:r>
                      <w:r w:rsidR="00805A75" w:rsidRPr="00A16158">
                        <w:rPr>
                          <w:rFonts w:ascii="Courier New" w:hAnsi="Courier New" w:cs="Courier New"/>
                          <w:sz w:val="18"/>
                          <w:szCs w:val="18"/>
                        </w:rPr>
                        <w:t>display</w:t>
                      </w:r>
                    </w:p>
                    <w:p w14:paraId="535E6FD0" w14:textId="77777777"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C800</w:t>
                      </w:r>
                      <w:r w:rsidRPr="00A16158">
                        <w:rPr>
                          <w:rFonts w:ascii="Courier New" w:hAnsi="Courier New" w:cs="Courier New"/>
                          <w:sz w:val="18"/>
                          <w:szCs w:val="18"/>
                        </w:rPr>
                        <w:tab/>
                      </w:r>
                      <w:r w:rsidRPr="00A16158">
                        <w:rPr>
                          <w:rFonts w:ascii="Courier New" w:hAnsi="Courier New" w:cs="Courier New"/>
                          <w:sz w:val="18"/>
                          <w:szCs w:val="18"/>
                        </w:rPr>
                        <w:tab/>
                        <w:t>//1100100000000000</w:t>
                      </w:r>
                      <w:r w:rsidRPr="00A16158">
                        <w:rPr>
                          <w:rFonts w:ascii="Courier New" w:hAnsi="Courier New" w:cs="Courier New"/>
                          <w:sz w:val="18"/>
                          <w:szCs w:val="18"/>
                        </w:rPr>
                        <w:tab/>
                      </w:r>
                      <w:proofErr w:type="gramStart"/>
                      <w:r w:rsidRPr="00A16158">
                        <w:rPr>
                          <w:rFonts w:ascii="Courier New" w:hAnsi="Courier New" w:cs="Courier New"/>
                          <w:sz w:val="18"/>
                          <w:szCs w:val="18"/>
                        </w:rPr>
                        <w:t>BNE  %</w:t>
                      </w:r>
                      <w:proofErr w:type="gramEnd"/>
                      <w:r w:rsidRPr="00A16158">
                        <w:rPr>
                          <w:rFonts w:ascii="Courier New" w:hAnsi="Courier New" w:cs="Courier New"/>
                          <w:sz w:val="18"/>
                          <w:szCs w:val="18"/>
                        </w:rPr>
                        <w:t xml:space="preserve">1 %0 0            # Wait for SW[8] to go to 0 </w:t>
                      </w:r>
                    </w:p>
                    <w:p w14:paraId="063E944A" w14:textId="2A61D1C1" w:rsidR="00850F42" w:rsidRPr="00A16158" w:rsidRDefault="00850F42" w:rsidP="00850F42">
                      <w:pPr>
                        <w:widowControl w:val="0"/>
                        <w:autoSpaceDE w:val="0"/>
                        <w:autoSpaceDN w:val="0"/>
                        <w:adjustRightInd w:val="0"/>
                        <w:spacing w:after="0" w:line="240" w:lineRule="auto"/>
                        <w:ind w:right="-6"/>
                        <w:rPr>
                          <w:rFonts w:ascii="Courier New" w:hAnsi="Courier New" w:cs="Courier New"/>
                          <w:sz w:val="18"/>
                          <w:szCs w:val="18"/>
                        </w:rPr>
                      </w:pPr>
                      <w:r w:rsidRPr="00A16158">
                        <w:rPr>
                          <w:rFonts w:ascii="Courier New" w:hAnsi="Courier New" w:cs="Courier New"/>
                          <w:sz w:val="18"/>
                          <w:szCs w:val="18"/>
                        </w:rPr>
                        <w:t>80F1</w:t>
                      </w:r>
                      <w:r w:rsidRPr="00A16158">
                        <w:rPr>
                          <w:rFonts w:ascii="Courier New" w:hAnsi="Courier New" w:cs="Courier New"/>
                          <w:sz w:val="18"/>
                          <w:szCs w:val="18"/>
                        </w:rPr>
                        <w:tab/>
                      </w:r>
                      <w:r w:rsidRPr="00A16158">
                        <w:rPr>
                          <w:rFonts w:ascii="Courier New" w:hAnsi="Courier New" w:cs="Courier New"/>
                          <w:sz w:val="18"/>
                          <w:szCs w:val="18"/>
                        </w:rPr>
                        <w:tab/>
                        <w:t>//1000000011110001</w:t>
                      </w:r>
                      <w:r w:rsidRPr="00A16158">
                        <w:rPr>
                          <w:rFonts w:ascii="Courier New" w:hAnsi="Courier New" w:cs="Courier New"/>
                          <w:sz w:val="18"/>
                          <w:szCs w:val="18"/>
                        </w:rPr>
                        <w:tab/>
                        <w:t>BEQ %0 %0 -15</w:t>
                      </w:r>
                      <w:r w:rsidR="00A16158">
                        <w:rPr>
                          <w:rFonts w:ascii="Courier New" w:hAnsi="Courier New" w:cs="Courier New"/>
                          <w:sz w:val="18"/>
                          <w:szCs w:val="18"/>
                        </w:rPr>
                        <w:tab/>
                      </w:r>
                      <w:r w:rsidR="00A16158">
                        <w:rPr>
                          <w:rFonts w:ascii="Courier New" w:hAnsi="Courier New" w:cs="Courier New"/>
                          <w:sz w:val="18"/>
                          <w:szCs w:val="18"/>
                        </w:rPr>
                        <w:tab/>
                        <w:t xml:space="preserve">    # Unconditional jump to program beginning</w:t>
                      </w:r>
                    </w:p>
                  </w:txbxContent>
                </v:textbox>
                <w10:wrap type="square" anchorx="margin" anchory="page"/>
              </v:shape>
            </w:pict>
          </mc:Fallback>
        </mc:AlternateContent>
      </w:r>
    </w:p>
    <w:p w14:paraId="0818D690" w14:textId="67B3F217" w:rsidR="0024206F" w:rsidRDefault="0024206F">
      <w:pPr>
        <w:widowControl w:val="0"/>
        <w:autoSpaceDE w:val="0"/>
        <w:autoSpaceDN w:val="0"/>
        <w:adjustRightInd w:val="0"/>
        <w:spacing w:after="0" w:line="240" w:lineRule="auto"/>
        <w:ind w:right="-6"/>
        <w:rPr>
          <w:rFonts w:ascii="Helvetica-Oblique" w:hAnsi="Helvetica-Oblique" w:cs="Helvetica-Oblique"/>
          <w:i/>
          <w:iCs/>
        </w:rPr>
      </w:pPr>
    </w:p>
    <w:p w14:paraId="6B530946" w14:textId="6B97AC73" w:rsidR="0024206F" w:rsidRDefault="0024206F">
      <w:pPr>
        <w:widowControl w:val="0"/>
        <w:autoSpaceDE w:val="0"/>
        <w:autoSpaceDN w:val="0"/>
        <w:adjustRightInd w:val="0"/>
        <w:spacing w:after="0" w:line="240" w:lineRule="auto"/>
        <w:ind w:right="-6"/>
        <w:rPr>
          <w:rFonts w:ascii="Helvetica-Oblique" w:hAnsi="Helvetica-Oblique" w:cs="Helvetica-Oblique"/>
          <w:i/>
          <w:iCs/>
        </w:rPr>
      </w:pPr>
    </w:p>
    <w:p w14:paraId="34BFB8E1" w14:textId="66309E74" w:rsidR="0024206F" w:rsidRDefault="0024206F">
      <w:pPr>
        <w:widowControl w:val="0"/>
        <w:autoSpaceDE w:val="0"/>
        <w:autoSpaceDN w:val="0"/>
        <w:adjustRightInd w:val="0"/>
        <w:spacing w:after="0" w:line="240" w:lineRule="auto"/>
        <w:ind w:right="-6"/>
        <w:rPr>
          <w:rFonts w:ascii="Helvetica-Oblique" w:hAnsi="Helvetica-Oblique" w:cs="Helvetica-Oblique"/>
          <w:i/>
          <w:iCs/>
        </w:rPr>
      </w:pPr>
    </w:p>
    <w:p w14:paraId="21C52682" w14:textId="79CC2C28" w:rsidR="0024206F" w:rsidRDefault="0024206F">
      <w:pPr>
        <w:widowControl w:val="0"/>
        <w:autoSpaceDE w:val="0"/>
        <w:autoSpaceDN w:val="0"/>
        <w:adjustRightInd w:val="0"/>
        <w:spacing w:after="0" w:line="240" w:lineRule="auto"/>
        <w:ind w:right="-6"/>
        <w:rPr>
          <w:rFonts w:ascii="Helvetica-Oblique" w:hAnsi="Helvetica-Oblique" w:cs="Helvetica-Oblique"/>
          <w:i/>
          <w:iCs/>
        </w:rPr>
      </w:pPr>
    </w:p>
    <w:p w14:paraId="2B95E840" w14:textId="0D8D6755" w:rsidR="0024206F" w:rsidRDefault="0024206F">
      <w:pPr>
        <w:widowControl w:val="0"/>
        <w:autoSpaceDE w:val="0"/>
        <w:autoSpaceDN w:val="0"/>
        <w:adjustRightInd w:val="0"/>
        <w:spacing w:after="0" w:line="240" w:lineRule="auto"/>
        <w:ind w:right="-6"/>
        <w:rPr>
          <w:rFonts w:ascii="Helvetica-Oblique" w:hAnsi="Helvetica-Oblique" w:cs="Helvetica-Oblique"/>
          <w:i/>
          <w:iCs/>
        </w:rPr>
      </w:pPr>
      <w:r>
        <w:rPr>
          <w:noProof/>
        </w:rPr>
        <w:drawing>
          <wp:anchor distT="0" distB="0" distL="114300" distR="114300" simplePos="0" relativeHeight="251711488" behindDoc="0" locked="0" layoutInCell="1" allowOverlap="1" wp14:anchorId="2BD8211A" wp14:editId="63D469A8">
            <wp:simplePos x="0" y="0"/>
            <wp:positionH relativeFrom="margin">
              <wp:align>right</wp:align>
            </wp:positionH>
            <wp:positionV relativeFrom="margin">
              <wp:align>bottom</wp:align>
            </wp:positionV>
            <wp:extent cx="7221855" cy="4791710"/>
            <wp:effectExtent l="0" t="4127"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221855" cy="4791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FA1BE8" w14:textId="65A53274"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7F47F719" w14:textId="51544281"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487F7BF4" w14:textId="369BBDC7"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208FF70A" w14:textId="1279EBD8"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3065C05E" w14:textId="435F7ACF"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1197A17" w14:textId="611AA073"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6082717E" w14:textId="3C4601A9"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12E26B8F" w14:textId="41D47A60"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83F9201" w14:textId="24F5B4B0"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02F464E7" w14:textId="74D64486"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5E7BB4AE" w14:textId="5AB3267F"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12984108" w14:textId="2DF1E7A2"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7EC024AF" w14:textId="02BAD9F3" w:rsidR="00850F42" w:rsidRDefault="00850F42">
      <w:pPr>
        <w:widowControl w:val="0"/>
        <w:autoSpaceDE w:val="0"/>
        <w:autoSpaceDN w:val="0"/>
        <w:adjustRightInd w:val="0"/>
        <w:spacing w:after="0" w:line="240" w:lineRule="auto"/>
        <w:ind w:right="-6"/>
        <w:rPr>
          <w:rFonts w:ascii="Helvetica-Oblique" w:hAnsi="Helvetica-Oblique" w:cs="Helvetica-Oblique"/>
          <w:i/>
          <w:iCs/>
        </w:rPr>
      </w:pPr>
    </w:p>
    <w:p w14:paraId="157230F6" w14:textId="4BB7710E" w:rsidR="005E05A6" w:rsidRDefault="005E05A6">
      <w:pPr>
        <w:widowControl w:val="0"/>
        <w:autoSpaceDE w:val="0"/>
        <w:autoSpaceDN w:val="0"/>
        <w:adjustRightInd w:val="0"/>
        <w:spacing w:after="0" w:line="240" w:lineRule="auto"/>
        <w:ind w:right="-6"/>
        <w:rPr>
          <w:rFonts w:ascii="Helvetica-Oblique" w:hAnsi="Helvetica-Oblique" w:cs="Helvetica-Oblique"/>
          <w:i/>
          <w:iCs/>
        </w:rPr>
      </w:pPr>
    </w:p>
    <w:p w14:paraId="577905EB" w14:textId="58E4EE6C"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19B8E35" w14:textId="27AB7374"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778E7B4" w14:textId="745DD7ED"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F31A2E5" w14:textId="3E431883"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2F1033F4" w14:textId="1BA5F3BB"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884097A" w14:textId="0C6C5E2C"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4657116" w14:textId="32B02E30"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2BE8AF12" w14:textId="189111E5"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0683531" w14:textId="08CD58B8"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8D13BFF" w14:textId="1DF78579"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BC832A6" w14:textId="0A4BCCEB"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9011935" w14:textId="5A30C4D1"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BFB7978" w14:textId="196FA785"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B7A5242" w14:textId="4EB2AFFA"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815E95B" w14:textId="3BA6123D"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D168141" w14:textId="13698550"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522C1AB7" w14:textId="0109B15B"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BE59F7C" w14:textId="6324576D"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43ACDE3" w14:textId="5EF93669"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19A935C9" w14:textId="0B81191E"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2AD571B" w14:textId="7EF3A463"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3F65449" w14:textId="7C0C6B21"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376BF70" w14:textId="5547F081" w:rsidR="00D529D3" w:rsidRDefault="00805A75">
      <w:pPr>
        <w:widowControl w:val="0"/>
        <w:autoSpaceDE w:val="0"/>
        <w:autoSpaceDN w:val="0"/>
        <w:adjustRightInd w:val="0"/>
        <w:spacing w:after="0" w:line="240" w:lineRule="auto"/>
        <w:ind w:right="-6"/>
        <w:rPr>
          <w:rFonts w:ascii="Helvetica-Oblique" w:hAnsi="Helvetica-Oblique" w:cs="Helvetica-Oblique"/>
          <w:i/>
          <w:iCs/>
        </w:rPr>
      </w:pPr>
      <w:r>
        <w:rPr>
          <w:noProof/>
        </w:rPr>
        <mc:AlternateContent>
          <mc:Choice Requires="wps">
            <w:drawing>
              <wp:anchor distT="0" distB="0" distL="114300" distR="114300" simplePos="0" relativeHeight="251655168" behindDoc="0" locked="0" layoutInCell="1" allowOverlap="1" wp14:anchorId="7C2339D6" wp14:editId="66E64545">
                <wp:simplePos x="0" y="0"/>
                <wp:positionH relativeFrom="column">
                  <wp:posOffset>1284785</wp:posOffset>
                </wp:positionH>
                <wp:positionV relativeFrom="page">
                  <wp:posOffset>9847950</wp:posOffset>
                </wp:positionV>
                <wp:extent cx="4885200" cy="266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885200" cy="266400"/>
                        </a:xfrm>
                        <a:prstGeom prst="rect">
                          <a:avLst/>
                        </a:prstGeom>
                        <a:solidFill>
                          <a:prstClr val="white"/>
                        </a:solidFill>
                        <a:ln>
                          <a:noFill/>
                        </a:ln>
                      </wps:spPr>
                      <wps:txbx>
                        <w:txbxContent>
                          <w:p w14:paraId="782CE42A" w14:textId="7BAE82F3" w:rsidR="00850F42" w:rsidRDefault="00850F42" w:rsidP="00850F42">
                            <w:pPr>
                              <w:pStyle w:val="Caption"/>
                              <w:rPr>
                                <w:noProof/>
                              </w:rPr>
                            </w:pPr>
                            <w:bookmarkStart w:id="4" w:name="_Ref72742394"/>
                            <w:r>
                              <w:t xml:space="preserve">Figure </w:t>
                            </w:r>
                            <w:r w:rsidR="006A12C1">
                              <w:fldChar w:fldCharType="begin"/>
                            </w:r>
                            <w:r w:rsidR="006A12C1">
                              <w:instrText xml:space="preserve"> SEQ Figure \* ARABIC </w:instrText>
                            </w:r>
                            <w:r w:rsidR="006A12C1">
                              <w:fldChar w:fldCharType="separate"/>
                            </w:r>
                            <w:r w:rsidR="000B283E">
                              <w:rPr>
                                <w:noProof/>
                              </w:rPr>
                              <w:t>2</w:t>
                            </w:r>
                            <w:r w:rsidR="006A12C1">
                              <w:rPr>
                                <w:noProof/>
                              </w:rPr>
                              <w:fldChar w:fldCharType="end"/>
                            </w:r>
                            <w:bookmarkEnd w:id="4"/>
                            <w:r>
                              <w:t>: The system block diagram for the final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2339D6" id="Text Box 2" o:spid="_x0000_s1028" type="#_x0000_t202" style="position:absolute;margin-left:101.15pt;margin-top:775.45pt;width:384.6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" stroked="f">
                <v:textbox style="mso-fit-shape-to-text:t" inset="0,0,0,0">
                  <w:txbxContent>
                    <w:p w14:paraId="782CE42A" w14:textId="7BAE82F3" w:rsidR="00850F42" w:rsidRDefault="00850F42" w:rsidP="00850F42">
                      <w:pPr>
                        <w:pStyle w:val="Caption"/>
                        <w:rPr>
                          <w:noProof/>
                        </w:rPr>
                      </w:pPr>
                      <w:bookmarkStart w:id="5" w:name="_Ref72742394"/>
                      <w:r>
                        <w:t xml:space="preserve">Figure </w:t>
                      </w:r>
                      <w:r w:rsidR="006A12C1">
                        <w:fldChar w:fldCharType="begin"/>
                      </w:r>
                      <w:r w:rsidR="006A12C1">
                        <w:instrText xml:space="preserve"> SEQ Figure \* ARABIC </w:instrText>
                      </w:r>
                      <w:r w:rsidR="006A12C1">
                        <w:fldChar w:fldCharType="separate"/>
                      </w:r>
                      <w:r w:rsidR="000B283E">
                        <w:rPr>
                          <w:noProof/>
                        </w:rPr>
                        <w:t>2</w:t>
                      </w:r>
                      <w:r w:rsidR="006A12C1">
                        <w:rPr>
                          <w:noProof/>
                        </w:rPr>
                        <w:fldChar w:fldCharType="end"/>
                      </w:r>
                      <w:bookmarkEnd w:id="5"/>
                      <w:r>
                        <w:t>: The system block diagram for the final design</w:t>
                      </w:r>
                    </w:p>
                  </w:txbxContent>
                </v:textbox>
                <w10:wrap type="square" anchory="page"/>
              </v:shape>
            </w:pict>
          </mc:Fallback>
        </mc:AlternateContent>
      </w:r>
    </w:p>
    <w:p w14:paraId="37F4B100" w14:textId="3D614069"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7CD6CC65" w14:textId="1B9773F7"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C0987B7" w14:textId="2124E2B8"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C8037B5" w14:textId="13E3EA20" w:rsidR="00D529D3" w:rsidRDefault="00E72DD0" w:rsidP="00E72DD0">
      <w:pPr>
        <w:widowControl w:val="0"/>
        <w:tabs>
          <w:tab w:val="left" w:pos="7264"/>
        </w:tabs>
        <w:autoSpaceDE w:val="0"/>
        <w:autoSpaceDN w:val="0"/>
        <w:adjustRightInd w:val="0"/>
        <w:spacing w:after="0" w:line="240" w:lineRule="auto"/>
        <w:ind w:right="-6"/>
        <w:rPr>
          <w:rFonts w:ascii="Helvetica-Oblique" w:hAnsi="Helvetica-Oblique" w:cs="Helvetica-Oblique"/>
          <w:i/>
          <w:iCs/>
        </w:rPr>
      </w:pPr>
      <w:r>
        <w:rPr>
          <w:rFonts w:ascii="Helvetica-Oblique" w:hAnsi="Helvetica-Oblique" w:cs="Helvetica-Oblique"/>
          <w:i/>
          <w:iCs/>
        </w:rPr>
        <w:tab/>
      </w:r>
    </w:p>
    <w:p w14:paraId="66F6FEA5" w14:textId="1F1A62F2" w:rsidR="00D529D3" w:rsidRDefault="00253DD4">
      <w:pPr>
        <w:widowControl w:val="0"/>
        <w:autoSpaceDE w:val="0"/>
        <w:autoSpaceDN w:val="0"/>
        <w:adjustRightInd w:val="0"/>
        <w:spacing w:after="0" w:line="240" w:lineRule="auto"/>
        <w:ind w:right="-6"/>
        <w:rPr>
          <w:rFonts w:ascii="Helvetica-Oblique" w:hAnsi="Helvetica-Oblique" w:cs="Helvetica-Oblique"/>
          <w:i/>
          <w:iCs/>
        </w:rPr>
      </w:pPr>
      <w:r w:rsidRPr="00253DD4">
        <w:rPr>
          <w:rFonts w:ascii="Helvetica-Oblique" w:hAnsi="Helvetica-Oblique" w:cs="Helvetica-Oblique"/>
          <w:i/>
          <w:iCs/>
          <w:noProof/>
        </w:rPr>
        <mc:AlternateContent>
          <mc:Choice Requires="wps">
            <w:drawing>
              <wp:anchor distT="45720" distB="45720" distL="114300" distR="114300" simplePos="0" relativeHeight="251716608" behindDoc="0" locked="0" layoutInCell="1" allowOverlap="1" wp14:anchorId="4344B058" wp14:editId="2E71288C">
                <wp:simplePos x="0" y="0"/>
                <wp:positionH relativeFrom="column">
                  <wp:posOffset>3752850</wp:posOffset>
                </wp:positionH>
                <wp:positionV relativeFrom="paragraph">
                  <wp:posOffset>62230</wp:posOffset>
                </wp:positionV>
                <wp:extent cx="2417445" cy="1733550"/>
                <wp:effectExtent l="0" t="0" r="20955" b="19050"/>
                <wp:wrapThrough wrapText="bothSides">
                  <wp:wrapPolygon edited="0">
                    <wp:start x="0" y="0"/>
                    <wp:lineTo x="0" y="21600"/>
                    <wp:lineTo x="21617" y="21600"/>
                    <wp:lineTo x="21617" y="0"/>
                    <wp:lineTo x="0" y="0"/>
                  </wp:wrapPolygon>
                </wp:wrapThrough>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7445" cy="1733550"/>
                        </a:xfrm>
                        <a:prstGeom prst="rect">
                          <a:avLst/>
                        </a:prstGeom>
                        <a:solidFill>
                          <a:srgbClr val="FFFFFF"/>
                        </a:solidFill>
                        <a:ln w="9525">
                          <a:solidFill>
                            <a:srgbClr val="000000"/>
                          </a:solidFill>
                          <a:miter lim="800000"/>
                          <a:headEnd/>
                          <a:tailEnd/>
                        </a:ln>
                      </wps:spPr>
                      <wps:txbx>
                        <w:txbxContent>
                          <w:p w14:paraId="43F19AAA" w14:textId="2E59E3CF" w:rsidR="00253DD4" w:rsidRDefault="00253DD4" w:rsidP="00253DD4">
                            <w:pPr>
                              <w:pStyle w:val="NoSpacing"/>
                            </w:pPr>
                            <w:r>
                              <w:t>x1 = 25, x2 = 78</w:t>
                            </w:r>
                          </w:p>
                          <w:p w14:paraId="287FF11A" w14:textId="2A8F9003" w:rsidR="00253DD4" w:rsidRDefault="00253DD4" w:rsidP="00253DD4">
                            <w:pPr>
                              <w:pStyle w:val="NoSpacing"/>
                            </w:pPr>
                            <w:r>
                              <w:t>a11 = 0.75</w:t>
                            </w:r>
                            <w:proofErr w:type="gramStart"/>
                            <w:r>
                              <w:t>,  a</w:t>
                            </w:r>
                            <w:proofErr w:type="gramEnd"/>
                            <w:r>
                              <w:t>12 = 0.5</w:t>
                            </w:r>
                          </w:p>
                          <w:p w14:paraId="457F3246" w14:textId="19B82B08" w:rsidR="00253DD4" w:rsidRDefault="00253DD4" w:rsidP="00253DD4">
                            <w:pPr>
                              <w:pStyle w:val="NoSpacing"/>
                            </w:pPr>
                            <w:r>
                              <w:t>a21 = -0.</w:t>
                            </w:r>
                            <w:proofErr w:type="gramStart"/>
                            <w:r>
                              <w:t>5,  a</w:t>
                            </w:r>
                            <w:proofErr w:type="gramEnd"/>
                            <w:r>
                              <w:t>22 = 0.75</w:t>
                            </w:r>
                          </w:p>
                          <w:p w14:paraId="4957992A" w14:textId="33BA5616" w:rsidR="00253DD4" w:rsidRDefault="00253DD4" w:rsidP="00253DD4">
                            <w:pPr>
                              <w:pStyle w:val="NoSpacing"/>
                            </w:pPr>
                            <w:r>
                              <w:t>b1 = 5, b2 = 12</w:t>
                            </w:r>
                          </w:p>
                          <w:p w14:paraId="0E8554C6" w14:textId="77777777" w:rsidR="00253DD4" w:rsidRDefault="00253DD4" w:rsidP="00253DD4">
                            <w:pPr>
                              <w:pStyle w:val="NoSpacing"/>
                            </w:pPr>
                          </w:p>
                          <w:p w14:paraId="53C7C33A" w14:textId="5E45EC06" w:rsidR="00253DD4" w:rsidRDefault="00253DD4">
                            <w:r>
                              <w:t>x2 = x1*a11 + y1*a12 + b1 = 62</w:t>
                            </w:r>
                            <w:r>
                              <w:br/>
                              <w:t>y2 = x1*a21 + y1*a22 + b2 = 58</w:t>
                            </w:r>
                            <w:r>
                              <w:br/>
                              <w:t xml:space="preserve"> (Actual output is 57 due to representation errors).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4B058" id="_x0000_s1029" type="#_x0000_t202" style="position:absolute;margin-left:295.5pt;margin-top:4.9pt;width:190.35pt;height:136.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">
                <v:textbox>
                  <w:txbxContent>
                    <w:p w14:paraId="43F19AAA" w14:textId="2E59E3CF" w:rsidR="00253DD4" w:rsidRDefault="00253DD4" w:rsidP="00253DD4">
                      <w:pPr>
                        <w:pStyle w:val="NoSpacing"/>
                      </w:pPr>
                      <w:r>
                        <w:t>x1 = 25, x2 = 78</w:t>
                      </w:r>
                    </w:p>
                    <w:p w14:paraId="287FF11A" w14:textId="2A8F9003" w:rsidR="00253DD4" w:rsidRDefault="00253DD4" w:rsidP="00253DD4">
                      <w:pPr>
                        <w:pStyle w:val="NoSpacing"/>
                      </w:pPr>
                      <w:r>
                        <w:t>a11 = 0.75</w:t>
                      </w:r>
                      <w:proofErr w:type="gramStart"/>
                      <w:r>
                        <w:t>,  a</w:t>
                      </w:r>
                      <w:proofErr w:type="gramEnd"/>
                      <w:r>
                        <w:t>12 = 0.5</w:t>
                      </w:r>
                    </w:p>
                    <w:p w14:paraId="457F3246" w14:textId="19B82B08" w:rsidR="00253DD4" w:rsidRDefault="00253DD4" w:rsidP="00253DD4">
                      <w:pPr>
                        <w:pStyle w:val="NoSpacing"/>
                      </w:pPr>
                      <w:r>
                        <w:t>a21 = -0.</w:t>
                      </w:r>
                      <w:proofErr w:type="gramStart"/>
                      <w:r>
                        <w:t>5,  a</w:t>
                      </w:r>
                      <w:proofErr w:type="gramEnd"/>
                      <w:r>
                        <w:t>22 = 0.75</w:t>
                      </w:r>
                    </w:p>
                    <w:p w14:paraId="4957992A" w14:textId="33BA5616" w:rsidR="00253DD4" w:rsidRDefault="00253DD4" w:rsidP="00253DD4">
                      <w:pPr>
                        <w:pStyle w:val="NoSpacing"/>
                      </w:pPr>
                      <w:r>
                        <w:t>b1 = 5, b2 = 12</w:t>
                      </w:r>
                    </w:p>
                    <w:p w14:paraId="0E8554C6" w14:textId="77777777" w:rsidR="00253DD4" w:rsidRDefault="00253DD4" w:rsidP="00253DD4">
                      <w:pPr>
                        <w:pStyle w:val="NoSpacing"/>
                      </w:pPr>
                    </w:p>
                    <w:p w14:paraId="53C7C33A" w14:textId="5E45EC06" w:rsidR="00253DD4" w:rsidRDefault="00253DD4">
                      <w:r>
                        <w:t>x2 = x1*a11 + y1*a12 + b1 = 62</w:t>
                      </w:r>
                      <w:r>
                        <w:br/>
                        <w:t>y2 = x1*a21 + y1*a22 + b2 = 58</w:t>
                      </w:r>
                      <w:r>
                        <w:br/>
                        <w:t xml:space="preserve"> (Actual output is 57 due to representation errors).</w:t>
                      </w:r>
                    </w:p>
                  </w:txbxContent>
                </v:textbox>
                <w10:wrap type="through"/>
              </v:shape>
            </w:pict>
          </mc:Fallback>
        </mc:AlternateContent>
      </w:r>
    </w:p>
    <w:p w14:paraId="3F3BFDA6" w14:textId="4A0E5CD7"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B7C03DA" w14:textId="2C85194E"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55CE13F9" w14:textId="5DE12E25"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22B4277F" w14:textId="745BF5BF"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06EF8C96" w14:textId="2EF1150F"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71C1AD9F" w14:textId="2E2EB06A"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50328B87" w14:textId="77777777" w:rsidR="00253DD4" w:rsidRDefault="00253DD4">
      <w:pPr>
        <w:widowControl w:val="0"/>
        <w:autoSpaceDE w:val="0"/>
        <w:autoSpaceDN w:val="0"/>
        <w:adjustRightInd w:val="0"/>
        <w:spacing w:after="0" w:line="240" w:lineRule="auto"/>
        <w:ind w:right="-6"/>
        <w:rPr>
          <w:rFonts w:ascii="Helvetica-Oblique" w:hAnsi="Helvetica-Oblique" w:cs="Helvetica-Oblique"/>
          <w:i/>
          <w:iCs/>
        </w:rPr>
      </w:pPr>
    </w:p>
    <w:p w14:paraId="41ECCF24" w14:textId="30FA07F0"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314FB8D1" w14:textId="01FBF7B0"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615DDB03" w14:textId="37C0955A"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0FC6106C" w14:textId="6C059095" w:rsidR="00D529D3" w:rsidRDefault="00D529D3">
      <w:pPr>
        <w:widowControl w:val="0"/>
        <w:autoSpaceDE w:val="0"/>
        <w:autoSpaceDN w:val="0"/>
        <w:adjustRightInd w:val="0"/>
        <w:spacing w:after="0" w:line="240" w:lineRule="auto"/>
        <w:ind w:right="-6"/>
        <w:rPr>
          <w:rFonts w:ascii="Helvetica-Oblique" w:hAnsi="Helvetica-Oblique" w:cs="Helvetica-Oblique"/>
          <w:i/>
          <w:iCs/>
        </w:rPr>
      </w:pPr>
    </w:p>
    <w:p w14:paraId="4BC6B34E" w14:textId="030F5CC8" w:rsidR="00D529D3" w:rsidRDefault="00253DD4">
      <w:pPr>
        <w:widowControl w:val="0"/>
        <w:autoSpaceDE w:val="0"/>
        <w:autoSpaceDN w:val="0"/>
        <w:adjustRightInd w:val="0"/>
        <w:spacing w:after="0" w:line="240" w:lineRule="auto"/>
        <w:ind w:right="-6"/>
        <w:rPr>
          <w:rFonts w:ascii="Helvetica-Oblique" w:hAnsi="Helvetica-Oblique" w:cs="Helvetica-Oblique"/>
          <w:i/>
          <w:iCs/>
        </w:rPr>
      </w:pPr>
      <w:r>
        <w:rPr>
          <w:rFonts w:ascii="Helvetica-Oblique" w:hAnsi="Helvetica-Oblique" w:cs="Helvetica-Oblique"/>
          <w:i/>
          <w:iCs/>
          <w:noProof/>
        </w:rPr>
        <mc:AlternateContent>
          <mc:Choice Requires="wpg">
            <w:drawing>
              <wp:anchor distT="0" distB="0" distL="114300" distR="114300" simplePos="0" relativeHeight="251714560" behindDoc="0" locked="0" layoutInCell="1" allowOverlap="1" wp14:anchorId="17E959A0" wp14:editId="7CF3D327">
                <wp:simplePos x="0" y="0"/>
                <wp:positionH relativeFrom="column">
                  <wp:posOffset>3916680</wp:posOffset>
                </wp:positionH>
                <wp:positionV relativeFrom="paragraph">
                  <wp:posOffset>7620</wp:posOffset>
                </wp:positionV>
                <wp:extent cx="2255838" cy="5799455"/>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2255838" cy="5799455"/>
                          <a:chOff x="0" y="0"/>
                          <a:chExt cx="2255838" cy="5799455"/>
                        </a:xfrm>
                      </wpg:grpSpPr>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2286000" y="2286000"/>
                            <a:ext cx="5799455" cy="1227455"/>
                          </a:xfrm>
                          <a:prstGeom prst="rect">
                            <a:avLst/>
                          </a:prstGeom>
                          <a:noFill/>
                        </pic:spPr>
                      </pic:pic>
                      <pic:pic xmlns:pic="http://schemas.openxmlformats.org/drawingml/2006/picture">
                        <pic:nvPicPr>
                          <pic:cNvPr id="25" name="Picture 25"/>
                          <pic:cNvPicPr>
                            <a:picLocks noChangeAspect="1"/>
                          </pic:cNvPicPr>
                        </pic:nvPicPr>
                        <pic:blipFill rotWithShape="1">
                          <a:blip r:embed="rId10">
                            <a:extLst>
                              <a:ext uri="{28A0092B-C50C-407E-A947-70E740481C1C}">
                                <a14:useLocalDpi xmlns:a14="http://schemas.microsoft.com/office/drawing/2010/main" val="0"/>
                              </a:ext>
                            </a:extLst>
                          </a:blip>
                          <a:srcRect r="3612" b="19007"/>
                          <a:stretch/>
                        </pic:blipFill>
                        <pic:spPr bwMode="auto">
                          <a:xfrm rot="16200000">
                            <a:off x="-1055687" y="2439987"/>
                            <a:ext cx="5524500" cy="109855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266BC2D0" id="Group 26" o:spid="_x0000_s1026" style="position:absolute;margin-left:308.4pt;margin-top:.6pt;width:177.65pt;height:456.65pt;z-index:251714560" coordsize="22558,57994"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2860;top:22860;width:57994;height:1227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">
                  <v:imagedata r:id="rId11" o:title=""/>
                </v:shape>
                <v:shape id="Picture 25" o:spid="_x0000_s1028" type="#_x0000_t75" style="position:absolute;left:-10558;top:24400;width:55245;height:1098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">
                  <v:imagedata r:id="rId12" o:title="" cropbottom="12456f" cropright="2367f"/>
                </v:shape>
                <w10:wrap type="square"/>
              </v:group>
            </w:pict>
          </mc:Fallback>
        </mc:AlternateContent>
      </w:r>
    </w:p>
    <w:p w14:paraId="6E0BC314" w14:textId="77777777" w:rsidR="00253DD4" w:rsidRDefault="00253DD4" w:rsidP="00253DD4">
      <w:pPr>
        <w:pStyle w:val="Caption"/>
        <w:framePr w:w="1431" w:h="1061" w:hRule="exact" w:hSpace="180" w:wrap="around" w:vAnchor="text" w:hAnchor="page" w:x="7606" w:y="8900"/>
      </w:pPr>
      <w:r>
        <w:t xml:space="preserve">Table </w:t>
      </w:r>
      <w:r>
        <w:fldChar w:fldCharType="begin"/>
      </w:r>
      <w:r>
        <w:instrText xml:space="preserve"> SEQ Table \* ARABIC </w:instrText>
      </w:r>
      <w:r>
        <w:fldChar w:fldCharType="separate"/>
      </w:r>
      <w:r>
        <w:rPr>
          <w:noProof/>
        </w:rPr>
        <w:t>1</w:t>
      </w:r>
      <w:r>
        <w:fldChar w:fldCharType="end"/>
      </w:r>
      <w:r>
        <w:t>: A table showing the implemented instruction set</w:t>
      </w:r>
      <w:r>
        <w:t>.</w:t>
      </w:r>
    </w:p>
    <w:p w14:paraId="3324BF39" w14:textId="77777777" w:rsidR="00253DD4" w:rsidRDefault="00253DD4" w:rsidP="00253DD4">
      <w:pPr>
        <w:pStyle w:val="Caption"/>
        <w:framePr w:w="1491" w:h="1511" w:hRule="exact" w:hSpace="180" w:wrap="around" w:vAnchor="text" w:hAnchor="page" w:x="9376" w:y="8945"/>
      </w:pPr>
      <w:bookmarkStart w:id="6" w:name="_Ref72744362"/>
      <w:r>
        <w:t xml:space="preserve">Table </w:t>
      </w:r>
      <w:fldSimple w:instr=" SEQ Table \* ARABIC ">
        <w:r>
          <w:rPr>
            <w:noProof/>
          </w:rPr>
          <w:t>2</w:t>
        </w:r>
      </w:fldSimple>
      <w:bookmarkEnd w:id="6"/>
      <w:r>
        <w:t>: A table showing how operation of the Affine transformation are performed.</w:t>
      </w:r>
    </w:p>
    <w:p w14:paraId="5563FFDD" w14:textId="5E533C49" w:rsidR="00D529D3" w:rsidRDefault="000B283E">
      <w:pPr>
        <w:widowControl w:val="0"/>
        <w:autoSpaceDE w:val="0"/>
        <w:autoSpaceDN w:val="0"/>
        <w:adjustRightInd w:val="0"/>
        <w:spacing w:after="0" w:line="240" w:lineRule="auto"/>
        <w:ind w:right="-6"/>
        <w:rPr>
          <w:rFonts w:ascii="Helvetica-Oblique" w:hAnsi="Helvetica-Oblique" w:cs="Helvetica-Oblique"/>
          <w:i/>
          <w:iCs/>
        </w:rPr>
      </w:pPr>
      <w:r>
        <w:rPr>
          <w:noProof/>
        </w:rPr>
        <mc:AlternateContent>
          <mc:Choice Requires="wps">
            <w:drawing>
              <wp:anchor distT="0" distB="0" distL="114300" distR="114300" simplePos="0" relativeHeight="251718656" behindDoc="0" locked="0" layoutInCell="1" allowOverlap="1" wp14:anchorId="3A3C9217" wp14:editId="2BFA1FC7">
                <wp:simplePos x="0" y="0"/>
                <wp:positionH relativeFrom="column">
                  <wp:posOffset>-591820</wp:posOffset>
                </wp:positionH>
                <wp:positionV relativeFrom="paragraph">
                  <wp:posOffset>6471285</wp:posOffset>
                </wp:positionV>
                <wp:extent cx="411861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118610" cy="635"/>
                        </a:xfrm>
                        <a:prstGeom prst="rect">
                          <a:avLst/>
                        </a:prstGeom>
                        <a:solidFill>
                          <a:prstClr val="white"/>
                        </a:solidFill>
                        <a:ln>
                          <a:noFill/>
                        </a:ln>
                      </wps:spPr>
                      <wps:txbx>
                        <w:txbxContent>
                          <w:p w14:paraId="135BDBE5" w14:textId="0F72163D" w:rsidR="000B283E" w:rsidRDefault="000B283E" w:rsidP="000B283E">
                            <w:pPr>
                              <w:pStyle w:val="Caption"/>
                              <w:rPr>
                                <w:noProof/>
                              </w:rPr>
                            </w:pPr>
                            <w:bookmarkStart w:id="7" w:name="_Ref72751213"/>
                            <w:bookmarkStart w:id="8" w:name="_Ref72752618"/>
                            <w:r>
                              <w:t xml:space="preserve">Figure </w:t>
                            </w:r>
                            <w:fldSimple w:instr=" SEQ Figure \* ARABIC ">
                              <w:r>
                                <w:rPr>
                                  <w:noProof/>
                                </w:rPr>
                                <w:t>3</w:t>
                              </w:r>
                            </w:fldSimple>
                            <w:bookmarkEnd w:id="7"/>
                            <w:r>
                              <w:t>: The output of the picoMIPS4_test testbench.</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C9217" id="Text Box 1" o:spid="_x0000_s1030" type="#_x0000_t202" style="position:absolute;margin-left:-46.6pt;margin-top:509.55pt;width:324.3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" stroked="f">
                <v:textbox style="mso-fit-shape-to-text:t" inset="0,0,0,0">
                  <w:txbxContent>
                    <w:p w14:paraId="135BDBE5" w14:textId="0F72163D" w:rsidR="000B283E" w:rsidRDefault="000B283E" w:rsidP="000B283E">
                      <w:pPr>
                        <w:pStyle w:val="Caption"/>
                        <w:rPr>
                          <w:noProof/>
                        </w:rPr>
                      </w:pPr>
                      <w:bookmarkStart w:id="9" w:name="_Ref72751213"/>
                      <w:bookmarkStart w:id="10" w:name="_Ref72752618"/>
                      <w:r>
                        <w:t xml:space="preserve">Figure </w:t>
                      </w:r>
                      <w:fldSimple w:instr=" SEQ Figure \* ARABIC ">
                        <w:r>
                          <w:rPr>
                            <w:noProof/>
                          </w:rPr>
                          <w:t>3</w:t>
                        </w:r>
                      </w:fldSimple>
                      <w:bookmarkEnd w:id="9"/>
                      <w:r>
                        <w:t>: The output of the picoMIPS4_test testbench.</w:t>
                      </w:r>
                      <w:bookmarkEnd w:id="10"/>
                    </w:p>
                  </w:txbxContent>
                </v:textbox>
              </v:shape>
            </w:pict>
          </mc:Fallback>
        </mc:AlternateContent>
      </w:r>
      <w:r w:rsidR="00BD0BC3">
        <w:rPr>
          <w:noProof/>
        </w:rPr>
        <mc:AlternateContent>
          <mc:Choice Requires="wpg">
            <w:drawing>
              <wp:anchor distT="0" distB="0" distL="114300" distR="114300" simplePos="0" relativeHeight="251710464" behindDoc="0" locked="0" layoutInCell="1" allowOverlap="1" wp14:anchorId="13EB3FCE" wp14:editId="020F24B2">
                <wp:simplePos x="0" y="0"/>
                <wp:positionH relativeFrom="margin">
                  <wp:posOffset>-3296910</wp:posOffset>
                </wp:positionH>
                <wp:positionV relativeFrom="page">
                  <wp:posOffset>3236870</wp:posOffset>
                </wp:positionV>
                <wp:extent cx="9528175" cy="4118610"/>
                <wp:effectExtent l="0" t="317" r="15557" b="0"/>
                <wp:wrapNone/>
                <wp:docPr id="228" name="Group 228"/>
                <wp:cNvGraphicFramePr/>
                <a:graphic xmlns:a="http://schemas.openxmlformats.org/drawingml/2006/main">
                  <a:graphicData uri="http://schemas.microsoft.com/office/word/2010/wordprocessingGroup">
                    <wpg:wgp>
                      <wpg:cNvGrpSpPr/>
                      <wpg:grpSpPr>
                        <a:xfrm rot="16200000">
                          <a:off x="0" y="0"/>
                          <a:ext cx="9528175" cy="4118610"/>
                          <a:chOff x="0" y="0"/>
                          <a:chExt cx="9130665" cy="3940061"/>
                        </a:xfrm>
                      </wpg:grpSpPr>
                      <pic:pic xmlns:pic="http://schemas.openxmlformats.org/drawingml/2006/picture">
                        <pic:nvPicPr>
                          <pic:cNvPr id="229" name="Picture 22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30665" cy="3071495"/>
                          </a:xfrm>
                          <a:prstGeom prst="rect">
                            <a:avLst/>
                          </a:prstGeom>
                          <a:noFill/>
                          <a:ln>
                            <a:noFill/>
                          </a:ln>
                        </pic:spPr>
                      </pic:pic>
                      <wps:wsp>
                        <wps:cNvPr id="230" name="Rectangle 230"/>
                        <wps:cNvSpPr/>
                        <wps:spPr>
                          <a:xfrm>
                            <a:off x="2878256" y="19050"/>
                            <a:ext cx="371475" cy="3457575"/>
                          </a:xfrm>
                          <a:prstGeom prst="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4024668" y="19050"/>
                            <a:ext cx="371475" cy="3457575"/>
                          </a:xfrm>
                          <a:prstGeom prst="rect">
                            <a:avLst/>
                          </a:prstGeom>
                          <a:noFill/>
                          <a:ln w="2857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4713880" y="19050"/>
                            <a:ext cx="1038225" cy="3438525"/>
                          </a:xfrm>
                          <a:prstGeom prst="rect">
                            <a:avLst/>
                          </a:prstGeom>
                          <a:noFill/>
                          <a:ln w="28575"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5771581" y="19050"/>
                            <a:ext cx="1038225" cy="3438525"/>
                          </a:xfrm>
                          <a:prstGeom prst="rect">
                            <a:avLst/>
                          </a:prstGeom>
                          <a:noFill/>
                          <a:ln w="28575" cap="flat" cmpd="sng" algn="ctr">
                            <a:solidFill>
                              <a:srgbClr val="FFC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7211420" y="19050"/>
                            <a:ext cx="371475" cy="345757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Text Box 2"/>
                        <wps:cNvSpPr txBox="1">
                          <a:spLocks noChangeArrowheads="1"/>
                        </wps:cNvSpPr>
                        <wps:spPr bwMode="auto">
                          <a:xfrm>
                            <a:off x="2743200" y="3534770"/>
                            <a:ext cx="647700" cy="276225"/>
                          </a:xfrm>
                          <a:prstGeom prst="rect">
                            <a:avLst/>
                          </a:prstGeom>
                          <a:solidFill>
                            <a:srgbClr val="FFFFFF"/>
                          </a:solidFill>
                          <a:ln w="9525">
                            <a:solidFill>
                              <a:srgbClr val="000000"/>
                            </a:solidFill>
                            <a:miter lim="800000"/>
                            <a:headEnd/>
                            <a:tailEnd/>
                          </a:ln>
                        </wps:spPr>
                        <wps:txbx>
                          <w:txbxContent>
                            <w:p w14:paraId="442E0512" w14:textId="77777777" w:rsidR="00D529D3" w:rsidRDefault="00D529D3" w:rsidP="00D529D3">
                              <w:r>
                                <w:t>%2 = 25</w:t>
                              </w:r>
                            </w:p>
                          </w:txbxContent>
                        </wps:txbx>
                        <wps:bodyPr rot="0" vert="horz" wrap="square" lIns="91440" tIns="45720" rIns="91440" bIns="45720" anchor="t" anchorCtr="0">
                          <a:noAutofit/>
                        </wps:bodyPr>
                      </wps:wsp>
                      <wps:wsp>
                        <wps:cNvPr id="236" name="Text Box 2"/>
                        <wps:cNvSpPr txBox="1">
                          <a:spLocks noChangeArrowheads="1"/>
                        </wps:cNvSpPr>
                        <wps:spPr bwMode="auto">
                          <a:xfrm>
                            <a:off x="3800902" y="3534770"/>
                            <a:ext cx="647700" cy="276225"/>
                          </a:xfrm>
                          <a:prstGeom prst="rect">
                            <a:avLst/>
                          </a:prstGeom>
                          <a:solidFill>
                            <a:srgbClr val="FFFFFF"/>
                          </a:solidFill>
                          <a:ln w="9525">
                            <a:solidFill>
                              <a:srgbClr val="000000"/>
                            </a:solidFill>
                            <a:miter lim="800000"/>
                            <a:headEnd/>
                            <a:tailEnd/>
                          </a:ln>
                        </wps:spPr>
                        <wps:txbx>
                          <w:txbxContent>
                            <w:p w14:paraId="7D1C8FBB" w14:textId="77777777" w:rsidR="00D529D3" w:rsidRDefault="00D529D3" w:rsidP="00D529D3">
                              <w:r>
                                <w:t>%3 = 78</w:t>
                              </w:r>
                            </w:p>
                          </w:txbxContent>
                        </wps:txbx>
                        <wps:bodyPr rot="0" vert="horz" wrap="square" lIns="91440" tIns="45720" rIns="91440" bIns="45720" anchor="t" anchorCtr="0">
                          <a:noAutofit/>
                        </wps:bodyPr>
                      </wps:wsp>
                      <wps:wsp>
                        <wps:cNvPr id="237" name="Text Box 2"/>
                        <wps:cNvSpPr txBox="1">
                          <a:spLocks noChangeArrowheads="1"/>
                        </wps:cNvSpPr>
                        <wps:spPr bwMode="auto">
                          <a:xfrm>
                            <a:off x="4728949" y="3514299"/>
                            <a:ext cx="1043940" cy="412115"/>
                          </a:xfrm>
                          <a:prstGeom prst="rect">
                            <a:avLst/>
                          </a:prstGeom>
                          <a:solidFill>
                            <a:srgbClr val="FFFFFF"/>
                          </a:solidFill>
                          <a:ln w="9525">
                            <a:solidFill>
                              <a:srgbClr val="000000"/>
                            </a:solidFill>
                            <a:miter lim="800000"/>
                            <a:headEnd/>
                            <a:tailEnd/>
                          </a:ln>
                        </wps:spPr>
                        <wps:txbx>
                          <w:txbxContent>
                            <w:p w14:paraId="132FB634" w14:textId="77777777" w:rsidR="00D529D3" w:rsidRDefault="00D529D3" w:rsidP="00D529D3">
                              <w:pPr>
                                <w:pStyle w:val="NoSpacing"/>
                              </w:pPr>
                              <w:r>
                                <w:t>%5 = ACC = 57</w:t>
                              </w:r>
                            </w:p>
                            <w:p w14:paraId="286DAF53" w14:textId="77777777" w:rsidR="00D529D3" w:rsidRDefault="00D529D3" w:rsidP="00D529D3"/>
                          </w:txbxContent>
                        </wps:txbx>
                        <wps:bodyPr rot="0" vert="horz" wrap="square" lIns="91440" tIns="45720" rIns="91440" bIns="45720" anchor="t" anchorCtr="0">
                          <a:noAutofit/>
                        </wps:bodyPr>
                      </wps:wsp>
                      <w14:contentPart bwMode="auto" r:id="rId14">
                        <w14:nvContentPartPr>
                          <w14:cNvPr id="238" name="Ink 238"/>
                          <w14:cNvContentPartPr/>
                        </w14:nvContentPartPr>
                        <w14:xfrm>
                          <a:off x="5467786" y="902970"/>
                          <a:ext cx="158735" cy="86035"/>
                        </w14:xfrm>
                      </w14:contentPart>
                      <w14:contentPart bwMode="auto" r:id="rId15">
                        <w14:nvContentPartPr>
                          <w14:cNvPr id="239" name="Ink 239"/>
                          <w14:cNvContentPartPr/>
                        </w14:nvContentPartPr>
                        <w14:xfrm>
                          <a:off x="7294046" y="902970"/>
                          <a:ext cx="162070" cy="75555"/>
                        </w14:xfrm>
                      </w14:contentPart>
                      <w14:contentPart bwMode="auto" r:id="rId16">
                        <w14:nvContentPartPr>
                          <w14:cNvPr id="240" name="Ink 240"/>
                          <w14:cNvContentPartPr/>
                        </w14:nvContentPartPr>
                        <w14:xfrm>
                          <a:off x="3638351" y="699135"/>
                          <a:ext cx="127295" cy="70200"/>
                        </w14:xfrm>
                      </w14:contentPart>
                      <w14:contentPart bwMode="auto" r:id="rId17">
                        <w14:nvContentPartPr>
                          <w14:cNvPr id="241" name="Ink 241"/>
                          <w14:cNvContentPartPr/>
                        </w14:nvContentPartPr>
                        <w14:xfrm>
                          <a:off x="4457501" y="708660"/>
                          <a:ext cx="122175" cy="62865"/>
                        </w14:xfrm>
                      </w14:contentPart>
                      <w14:contentPart bwMode="auto" r:id="rId18">
                        <w14:nvContentPartPr>
                          <w14:cNvPr id="242" name="Ink 242"/>
                          <w14:cNvContentPartPr/>
                        </w14:nvContentPartPr>
                        <w14:xfrm>
                          <a:off x="6863516" y="711200"/>
                          <a:ext cx="105830" cy="65880"/>
                        </w14:xfrm>
                      </w14:contentPart>
                      <w14:contentPart bwMode="auto" r:id="rId19">
                        <w14:nvContentPartPr>
                          <w14:cNvPr id="243" name="Ink 243"/>
                          <w14:cNvContentPartPr/>
                        </w14:nvContentPartPr>
                        <w14:xfrm>
                          <a:off x="4468931" y="708025"/>
                          <a:ext cx="17280" cy="56880"/>
                        </w14:xfrm>
                      </w14:contentPart>
                      <w14:contentPart bwMode="auto" r:id="rId20">
                        <w14:nvContentPartPr>
                          <w14:cNvPr id="244" name="Ink 244"/>
                          <w14:cNvContentPartPr/>
                        </w14:nvContentPartPr>
                        <w14:xfrm>
                          <a:off x="3648511" y="708660"/>
                          <a:ext cx="46440" cy="54720"/>
                        </w14:xfrm>
                      </w14:contentPart>
                      <w14:contentPart bwMode="auto" r:id="rId21">
                        <w14:nvContentPartPr>
                          <w14:cNvPr id="245" name="Ink 245"/>
                          <w14:cNvContentPartPr/>
                        </w14:nvContentPartPr>
                        <w14:xfrm>
                          <a:off x="3299896" y="701040"/>
                          <a:ext cx="142875" cy="71575"/>
                        </w14:xfrm>
                      </w14:contentPart>
                      <w14:contentPart bwMode="auto" r:id="rId22">
                        <w14:nvContentPartPr>
                          <w14:cNvPr id="246" name="Ink 246"/>
                          <w14:cNvContentPartPr/>
                        </w14:nvContentPartPr>
                        <w14:xfrm>
                          <a:off x="6860976" y="714375"/>
                          <a:ext cx="35280" cy="61200"/>
                        </w14:xfrm>
                      </w14:contentPart>
                      <w14:contentPart bwMode="auto" r:id="rId23">
                        <w14:nvContentPartPr>
                          <w14:cNvPr id="247" name="Ink 247"/>
                          <w14:cNvContentPartPr/>
                        </w14:nvContentPartPr>
                        <w14:xfrm>
                          <a:off x="8083986" y="705485"/>
                          <a:ext cx="125730" cy="75810"/>
                        </w14:xfrm>
                      </w14:contentPart>
                      <wps:wsp>
                        <wps:cNvPr id="248" name="Text Box 2"/>
                        <wps:cNvSpPr txBox="1">
                          <a:spLocks noChangeArrowheads="1"/>
                        </wps:cNvSpPr>
                        <wps:spPr bwMode="auto">
                          <a:xfrm>
                            <a:off x="5813946" y="3514299"/>
                            <a:ext cx="1043940" cy="412115"/>
                          </a:xfrm>
                          <a:prstGeom prst="rect">
                            <a:avLst/>
                          </a:prstGeom>
                          <a:solidFill>
                            <a:srgbClr val="FFFFFF"/>
                          </a:solidFill>
                          <a:ln w="9525">
                            <a:solidFill>
                              <a:srgbClr val="000000"/>
                            </a:solidFill>
                            <a:miter lim="800000"/>
                            <a:headEnd/>
                            <a:tailEnd/>
                          </a:ln>
                        </wps:spPr>
                        <wps:txbx>
                          <w:txbxContent>
                            <w:p w14:paraId="7C0E5F03" w14:textId="77777777" w:rsidR="00D529D3" w:rsidRDefault="00D529D3" w:rsidP="00D529D3">
                              <w:pPr>
                                <w:pStyle w:val="NoSpacing"/>
                              </w:pPr>
                              <w:r>
                                <w:t>ACC = 62 = x2</w:t>
                              </w:r>
                            </w:p>
                            <w:p w14:paraId="4E5FFCBC" w14:textId="77777777" w:rsidR="00D529D3" w:rsidRDefault="00D529D3" w:rsidP="00D529D3"/>
                          </w:txbxContent>
                        </wps:txbx>
                        <wps:bodyPr rot="0" vert="horz" wrap="square" lIns="91440" tIns="45720" rIns="91440" bIns="45720" anchor="t" anchorCtr="0">
                          <a:noAutofit/>
                        </wps:bodyPr>
                      </wps:wsp>
                      <wps:wsp>
                        <wps:cNvPr id="249" name="Text Box 2"/>
                        <wps:cNvSpPr txBox="1">
                          <a:spLocks noChangeArrowheads="1"/>
                        </wps:cNvSpPr>
                        <wps:spPr bwMode="auto">
                          <a:xfrm>
                            <a:off x="7008125" y="3527946"/>
                            <a:ext cx="1326515" cy="412115"/>
                          </a:xfrm>
                          <a:prstGeom prst="rect">
                            <a:avLst/>
                          </a:prstGeom>
                          <a:solidFill>
                            <a:srgbClr val="FFFFFF"/>
                          </a:solidFill>
                          <a:ln w="9525">
                            <a:solidFill>
                              <a:srgbClr val="000000"/>
                            </a:solidFill>
                            <a:miter lim="800000"/>
                            <a:headEnd/>
                            <a:tailEnd/>
                          </a:ln>
                        </wps:spPr>
                        <wps:txbx>
                          <w:txbxContent>
                            <w:p w14:paraId="7CA1BF3A" w14:textId="77777777" w:rsidR="00D529D3" w:rsidRDefault="00D529D3" w:rsidP="00D529D3">
                              <w:pPr>
                                <w:pStyle w:val="NoSpacing"/>
                              </w:pPr>
                              <w:r>
                                <w:t>ACC = %5 = 57 = y2</w:t>
                              </w:r>
                            </w:p>
                            <w:p w14:paraId="6431FE64" w14:textId="77777777" w:rsidR="00D529D3" w:rsidRDefault="00D529D3" w:rsidP="00D529D3"/>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3EB3FCE" id="Group 228" o:spid="_x0000_s1031" style="position:absolute;margin-left:-259.6pt;margin-top:254.85pt;width:750.25pt;height:324.3pt;rotation:-90;z-index:251710464;mso-position-horizontal-relative:margin;mso-position-vertical-relative:page;mso-width-relative:margin;mso-height-relative:margin" coordsize="91306,39400" o:gfxdata="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">
                <v:shape id="Picture 229" o:spid="_x0000_s1032" type="#_x0000_t75" style="position:absolute;width:91306;height:30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">
                  <v:imagedata r:id="rId24" o:title=""/>
                </v:shape>
                <v:rect id="Rectangle 230" o:spid="_x0000_s1033" style="position:absolute;left:28782;top:190;width:3715;height:34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" filled="f" strokecolor="#4472c4 [3204]" strokeweight="2.25pt">
                  <v:stroke joinstyle="round"/>
                </v:rect>
                <v:rect id="Rectangle 231" o:spid="_x0000_s1034" style="position:absolute;left:40246;top:190;width:3715;height:34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" filled="f" strokecolor="#c45911 [2405]" strokeweight="2.25pt">
                  <v:stroke joinstyle="round"/>
                </v:rect>
                <v:rect id="Rectangle 232" o:spid="_x0000_s1035" style="position:absolute;left:47138;top:190;width:10383;height:34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" filled="f" strokecolor="#00b050" strokeweight="2.25pt">
                  <v:stroke joinstyle="round"/>
                </v:rect>
                <v:rect id="Rectangle 233" o:spid="_x0000_s1036" style="position:absolute;left:57715;top:190;width:10383;height:34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" filled="f" strokecolor="#ffc000" strokeweight="2.25pt">
                  <v:stroke joinstyle="round"/>
                </v:rect>
                <v:rect id="Rectangle 234" o:spid="_x0000_s1037" style="position:absolute;left:72114;top:190;width:3714;height:34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" filled="f" strokecolor="red" strokeweight="2.25pt">
                  <v:stroke joinstyle="round"/>
                </v:rect>
                <v:shape id="_x0000_s1038" type="#_x0000_t202" style="position:absolute;left:27432;top:35347;width:6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">
                  <v:textbox>
                    <w:txbxContent>
                      <w:p w14:paraId="442E0512" w14:textId="77777777" w:rsidR="00D529D3" w:rsidRDefault="00D529D3" w:rsidP="00D529D3">
                        <w:r>
                          <w:t>%2 = 25</w:t>
                        </w:r>
                      </w:p>
                    </w:txbxContent>
                  </v:textbox>
                </v:shape>
                <v:shape id="_x0000_s1039" type="#_x0000_t202" style="position:absolute;left:38009;top:35347;width:6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">
                  <v:textbox>
                    <w:txbxContent>
                      <w:p w14:paraId="7D1C8FBB" w14:textId="77777777" w:rsidR="00D529D3" w:rsidRDefault="00D529D3" w:rsidP="00D529D3">
                        <w:r>
                          <w:t>%3 = 78</w:t>
                        </w:r>
                      </w:p>
                    </w:txbxContent>
                  </v:textbox>
                </v:shape>
                <v:shape id="_x0000_s1040" type="#_x0000_t202" style="position:absolute;left:47289;top:35142;width:10439;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">
                  <v:textbox>
                    <w:txbxContent>
                      <w:p w14:paraId="132FB634" w14:textId="77777777" w:rsidR="00D529D3" w:rsidRDefault="00D529D3" w:rsidP="00D529D3">
                        <w:pPr>
                          <w:pStyle w:val="NoSpacing"/>
                        </w:pPr>
                        <w:r>
                          <w:t>%5 = ACC = 57</w:t>
                        </w:r>
                      </w:p>
                      <w:p w14:paraId="286DAF53" w14:textId="77777777" w:rsidR="00D529D3" w:rsidRDefault="00D529D3" w:rsidP="00D529D3"/>
                    </w:txbxContent>
                  </v:textbox>
                </v:shape>
                <v:shape id="Ink 238" o:spid="_x0000_s1041" type="#_x0000_t75" style="position:absolute;left:54636;top:8988;width:1670;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">
                  <v:imagedata r:id="rId25" o:title=""/>
                </v:shape>
                <v:shape id="Ink 239" o:spid="_x0000_s1042" type="#_x0000_t75" style="position:absolute;left:72899;top:8988;width:1703;height: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">
                  <v:imagedata r:id="rId26" o:title=""/>
                </v:shape>
                <v:shape id="Ink 240" o:spid="_x0000_s1043" type="#_x0000_t75" style="position:absolute;left:36342;top:6950;width:1355;height: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">
                  <v:imagedata r:id="rId27" o:title=""/>
                </v:shape>
                <v:shape id="Ink 241" o:spid="_x0000_s1044" type="#_x0000_t75" style="position:absolute;left:44533;top:7045;width:1305;height: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">
                  <v:imagedata r:id="rId28" o:title=""/>
                </v:shape>
                <v:shape id="Ink 242" o:spid="_x0000_s1045" type="#_x0000_t75" style="position:absolute;left:68593;top:7070;width:1141;height: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">
                  <v:imagedata r:id="rId29" o:title=""/>
                </v:shape>
                <v:shape id="Ink 243" o:spid="_x0000_s1046" type="#_x0000_t75" style="position:absolute;left:44646;top:7038;width:258;height: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">
                  <v:imagedata r:id="rId30" o:title=""/>
                </v:shape>
                <v:shape id="Ink 244" o:spid="_x0000_s1047" type="#_x0000_t75" style="position:absolute;left:36443;top:7045;width:547;height: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">
                  <v:imagedata r:id="rId31" o:title=""/>
                </v:shape>
                <v:shape id="Ink 245" o:spid="_x0000_s1048" type="#_x0000_t75" style="position:absolute;left:32957;top:6969;width:1512;height: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">
                  <v:imagedata r:id="rId32" o:title=""/>
                </v:shape>
                <v:shape id="Ink 246" o:spid="_x0000_s1049" type="#_x0000_t75" style="position:absolute;left:68568;top:7102;width:436;height: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">
                  <v:imagedata r:id="rId33" o:title=""/>
                </v:shape>
                <v:shape id="Ink 247" o:spid="_x0000_s1050" type="#_x0000_t75" style="position:absolute;left:80798;top:7013;width:1340;height: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">
                  <v:imagedata r:id="rId34" o:title=""/>
                </v:shape>
                <v:shape id="_x0000_s1051" type="#_x0000_t202" style="position:absolute;left:58139;top:35142;width:10439;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7C0E5F03" w14:textId="77777777" w:rsidR="00D529D3" w:rsidRDefault="00D529D3" w:rsidP="00D529D3">
                        <w:pPr>
                          <w:pStyle w:val="NoSpacing"/>
                        </w:pPr>
                        <w:r>
                          <w:t>ACC = 62 = x2</w:t>
                        </w:r>
                      </w:p>
                      <w:p w14:paraId="4E5FFCBC" w14:textId="77777777" w:rsidR="00D529D3" w:rsidRDefault="00D529D3" w:rsidP="00D529D3"/>
                    </w:txbxContent>
                  </v:textbox>
                </v:shape>
                <v:shape id="_x0000_s1052" type="#_x0000_t202" style="position:absolute;left:70081;top:35279;width:13265;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7CA1BF3A" w14:textId="77777777" w:rsidR="00D529D3" w:rsidRDefault="00D529D3" w:rsidP="00D529D3">
                        <w:pPr>
                          <w:pStyle w:val="NoSpacing"/>
                        </w:pPr>
                        <w:r>
                          <w:t>ACC = %5 = 57 = y2</w:t>
                        </w:r>
                      </w:p>
                      <w:p w14:paraId="6431FE64" w14:textId="77777777" w:rsidR="00D529D3" w:rsidRDefault="00D529D3" w:rsidP="00D529D3"/>
                    </w:txbxContent>
                  </v:textbox>
                </v:shape>
                <w10:wrap anchorx="margin" anchory="page"/>
              </v:group>
            </w:pict>
          </mc:Fallback>
        </mc:AlternateContent>
      </w:r>
    </w:p>
    <w:p w14:paraId="12B14D61" w14:textId="4076A46E" w:rsidR="00BD0BC3" w:rsidRDefault="00E72DD0" w:rsidP="00253DD4">
      <w:pPr>
        <w:widowControl w:val="0"/>
        <w:tabs>
          <w:tab w:val="left" w:pos="8255"/>
        </w:tabs>
        <w:autoSpaceDE w:val="0"/>
        <w:autoSpaceDN w:val="0"/>
        <w:adjustRightInd w:val="0"/>
        <w:spacing w:after="0" w:line="240" w:lineRule="auto"/>
        <w:ind w:right="-6"/>
        <w:rPr>
          <w:rFonts w:ascii="Helvetica-Oblique" w:hAnsi="Helvetica-Oblique" w:cs="Helvetica-Oblique"/>
          <w:i/>
          <w:iCs/>
        </w:rPr>
      </w:pPr>
      <w:r>
        <w:rPr>
          <w:rFonts w:ascii="Helvetica-Oblique" w:hAnsi="Helvetica-Oblique" w:cs="Helvetica-Oblique"/>
          <w:i/>
          <w:iCs/>
        </w:rPr>
        <w:lastRenderedPageBreak/>
        <w:tab/>
      </w:r>
    </w:p>
    <w:p w14:paraId="0452AF50" w14:textId="37EFE88A" w:rsidR="000B283E" w:rsidRDefault="00302F2D" w:rsidP="000B283E">
      <w:pPr>
        <w:widowControl w:val="0"/>
        <w:numPr>
          <w:ilvl w:val="0"/>
          <w:numId w:val="3"/>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3.</w:t>
      </w:r>
      <w:r>
        <w:rPr>
          <w:rFonts w:ascii="Helvetica-Bold" w:hAnsi="Helvetica-Bold" w:cs="Helvetica-Bold"/>
          <w:b/>
          <w:bCs/>
          <w:sz w:val="28"/>
          <w:szCs w:val="28"/>
        </w:rPr>
        <w:tab/>
        <w:t>Details of hardware blocks (use appropriate subsection titles for your hardware modules)</w:t>
      </w:r>
    </w:p>
    <w:p w14:paraId="09B8CEC7" w14:textId="6ED4B54D" w:rsidR="000B283E" w:rsidRPr="000B283E" w:rsidRDefault="000B283E" w:rsidP="000B283E">
      <w:pPr>
        <w:widowControl w:val="0"/>
        <w:autoSpaceDE w:val="0"/>
        <w:autoSpaceDN w:val="0"/>
        <w:adjustRightInd w:val="0"/>
        <w:spacing w:after="0" w:line="240" w:lineRule="auto"/>
        <w:ind w:left="720" w:right="-6"/>
        <w:rPr>
          <w:rFonts w:ascii="Helvetica-Bold" w:hAnsi="Helvetica-Bold" w:cs="Helvetica-Bold"/>
          <w:b/>
          <w:bCs/>
          <w:sz w:val="28"/>
          <w:szCs w:val="28"/>
        </w:rPr>
      </w:pPr>
    </w:p>
    <w:p w14:paraId="46CA7E6F" w14:textId="49F10B5B" w:rsidR="00850F42" w:rsidRPr="003E52F8" w:rsidRDefault="003E52F8" w:rsidP="000B283E">
      <w:pPr>
        <w:widowControl w:val="0"/>
        <w:numPr>
          <w:ilvl w:val="0"/>
          <w:numId w:val="11"/>
        </w:numPr>
        <w:autoSpaceDE w:val="0"/>
        <w:autoSpaceDN w:val="0"/>
        <w:adjustRightInd w:val="0"/>
        <w:spacing w:after="0" w:line="240" w:lineRule="auto"/>
        <w:ind w:right="-6"/>
        <w:rPr>
          <w:rFonts w:ascii="Helvetica-Bold" w:hAnsi="Helvetica-Bold" w:cs="Helvetica-Bold"/>
          <w:b/>
          <w:bCs/>
          <w:sz w:val="26"/>
          <w:szCs w:val="26"/>
        </w:rPr>
      </w:pPr>
      <w:r>
        <w:rPr>
          <w:rFonts w:ascii="Helvetica-Oblique" w:hAnsi="Helvetica-Oblique" w:cs="Helvetica-Oblique"/>
          <w:i/>
          <w:iCs/>
          <w:noProof/>
        </w:rPr>
        <mc:AlternateContent>
          <mc:Choice Requires="wpg">
            <w:drawing>
              <wp:anchor distT="0" distB="0" distL="114300" distR="114300" simplePos="0" relativeHeight="251708416" behindDoc="0" locked="0" layoutInCell="1" allowOverlap="1" wp14:anchorId="190FCABC" wp14:editId="6A49E197">
                <wp:simplePos x="0" y="0"/>
                <wp:positionH relativeFrom="column">
                  <wp:posOffset>-142875</wp:posOffset>
                </wp:positionH>
                <wp:positionV relativeFrom="margin">
                  <wp:posOffset>1111250</wp:posOffset>
                </wp:positionV>
                <wp:extent cx="5652770" cy="5999480"/>
                <wp:effectExtent l="0" t="19050" r="24130" b="1270"/>
                <wp:wrapSquare wrapText="bothSides"/>
                <wp:docPr id="22" name="Group 22"/>
                <wp:cNvGraphicFramePr/>
                <a:graphic xmlns:a="http://schemas.openxmlformats.org/drawingml/2006/main">
                  <a:graphicData uri="http://schemas.microsoft.com/office/word/2010/wordprocessingGroup">
                    <wpg:wgp>
                      <wpg:cNvGrpSpPr/>
                      <wpg:grpSpPr>
                        <a:xfrm>
                          <a:off x="0" y="0"/>
                          <a:ext cx="5652770" cy="5999480"/>
                          <a:chOff x="0" y="0"/>
                          <a:chExt cx="5652793" cy="5999852"/>
                        </a:xfrm>
                      </wpg:grpSpPr>
                      <wpg:grpSp>
                        <wpg:cNvPr id="20" name="Group 20"/>
                        <wpg:cNvGrpSpPr/>
                        <wpg:grpSpPr>
                          <a:xfrm>
                            <a:off x="0" y="0"/>
                            <a:ext cx="5652793" cy="5674084"/>
                            <a:chOff x="0" y="0"/>
                            <a:chExt cx="5652793" cy="5674084"/>
                          </a:xfrm>
                        </wpg:grpSpPr>
                        <pic:pic xmlns:pic="http://schemas.openxmlformats.org/drawingml/2006/picture">
                          <pic:nvPicPr>
                            <pic:cNvPr id="7" name="Picture 7"/>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44561"/>
                              <a:ext cx="5535930" cy="4326255"/>
                            </a:xfrm>
                            <a:prstGeom prst="rect">
                              <a:avLst/>
                            </a:prstGeom>
                            <a:noFill/>
                            <a:ln>
                              <a:noFill/>
                            </a:ln>
                          </pic:spPr>
                        </pic:pic>
                        <wpg:grpSp>
                          <wpg:cNvPr id="14" name="Group 14"/>
                          <wpg:cNvGrpSpPr/>
                          <wpg:grpSpPr>
                            <a:xfrm>
                              <a:off x="2099144" y="23854"/>
                              <a:ext cx="766445" cy="5650230"/>
                              <a:chOff x="0" y="0"/>
                              <a:chExt cx="766473" cy="5650693"/>
                            </a:xfrm>
                          </wpg:grpSpPr>
                          <wps:wsp>
                            <wps:cNvPr id="8" name="Rectangle 8"/>
                            <wps:cNvSpPr/>
                            <wps:spPr>
                              <a:xfrm>
                                <a:off x="19050" y="0"/>
                                <a:ext cx="747423" cy="4346962"/>
                              </a:xfrm>
                              <a:prstGeom prst="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4346001"/>
                                <a:ext cx="766445" cy="1304692"/>
                              </a:xfrm>
                              <a:prstGeom prst="rect">
                                <a:avLst/>
                              </a:prstGeom>
                              <a:solidFill>
                                <a:srgbClr val="FFFFFF"/>
                              </a:solidFill>
                              <a:ln w="9525">
                                <a:solidFill>
                                  <a:srgbClr val="000000"/>
                                </a:solidFill>
                                <a:miter lim="800000"/>
                                <a:headEnd/>
                                <a:tailEnd/>
                              </a:ln>
                            </wps:spPr>
                            <wps:txbx>
                              <w:txbxContent>
                                <w:p w14:paraId="2968288A" w14:textId="28536B67" w:rsidR="00F6410D" w:rsidRDefault="00F6410D">
                                  <w:pPr>
                                    <w:rPr>
                                      <w:sz w:val="18"/>
                                      <w:szCs w:val="18"/>
                                    </w:rPr>
                                  </w:pPr>
                                  <w:r>
                                    <w:rPr>
                                      <w:sz w:val="18"/>
                                      <w:szCs w:val="18"/>
                                    </w:rPr>
                                    <w:t xml:space="preserve">Test load immediate into ACC. </w:t>
                                  </w:r>
                                </w:p>
                                <w:p w14:paraId="234C1C7F" w14:textId="7CA80FC1" w:rsidR="00F6410D" w:rsidRPr="00F6410D" w:rsidRDefault="00F6410D">
                                  <w:pPr>
                                    <w:rPr>
                                      <w:sz w:val="18"/>
                                      <w:szCs w:val="18"/>
                                    </w:rPr>
                                  </w:pPr>
                                  <w:r>
                                    <w:rPr>
                                      <w:sz w:val="18"/>
                                      <w:szCs w:val="18"/>
                                    </w:rPr>
                                    <w:t>ACC goes to immediate (6) after clock.</w:t>
                                  </w:r>
                                </w:p>
                              </w:txbxContent>
                            </wps:txbx>
                            <wps:bodyPr rot="0" vert="horz" wrap="square" lIns="36000" tIns="45720" rIns="36000" bIns="45720" anchor="t" anchorCtr="0">
                              <a:noAutofit/>
                            </wps:bodyPr>
                          </wps:wsp>
                        </wpg:grpSp>
                        <wps:wsp>
                          <wps:cNvPr id="10" name="Rectangle 10"/>
                          <wps:cNvSpPr/>
                          <wps:spPr>
                            <a:xfrm>
                              <a:off x="2865617" y="23854"/>
                              <a:ext cx="747423" cy="4346962"/>
                            </a:xfrm>
                            <a:prstGeom prst="rect">
                              <a:avLst/>
                            </a:prstGeom>
                            <a:noFill/>
                            <a:ln w="2857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2854518" y="4370070"/>
                              <a:ext cx="766445" cy="1296035"/>
                            </a:xfrm>
                            <a:prstGeom prst="rect">
                              <a:avLst/>
                            </a:prstGeom>
                            <a:solidFill>
                              <a:srgbClr val="FFFFFF"/>
                            </a:solidFill>
                            <a:ln w="9525">
                              <a:solidFill>
                                <a:srgbClr val="000000"/>
                              </a:solidFill>
                              <a:miter lim="800000"/>
                              <a:headEnd/>
                              <a:tailEnd/>
                            </a:ln>
                          </wps:spPr>
                          <wps:txbx>
                            <w:txbxContent>
                              <w:p w14:paraId="1AEB05D8" w14:textId="77777777" w:rsidR="00F6410D" w:rsidRPr="00F6410D" w:rsidRDefault="00F6410D" w:rsidP="00F6410D">
                                <w:pPr>
                                  <w:pStyle w:val="NoSpacing"/>
                                  <w:rPr>
                                    <w:sz w:val="18"/>
                                    <w:szCs w:val="18"/>
                                  </w:rPr>
                                </w:pPr>
                                <w:r w:rsidRPr="00F6410D">
                                  <w:rPr>
                                    <w:sz w:val="18"/>
                                    <w:szCs w:val="18"/>
                                  </w:rPr>
                                  <w:t>Test MACC operation.</w:t>
                                </w:r>
                              </w:p>
                              <w:p w14:paraId="04737B64" w14:textId="29A2FA6D" w:rsidR="00F6410D" w:rsidRDefault="00F6410D" w:rsidP="00F6410D">
                                <w:pPr>
                                  <w:pStyle w:val="NoSpacing"/>
                                  <w:rPr>
                                    <w:sz w:val="18"/>
                                    <w:szCs w:val="18"/>
                                  </w:rPr>
                                </w:pPr>
                                <w:r w:rsidRPr="00F6410D">
                                  <w:rPr>
                                    <w:sz w:val="18"/>
                                    <w:szCs w:val="18"/>
                                  </w:rPr>
                                  <w:t xml:space="preserve">ACC goes to </w:t>
                                </w:r>
                                <w:proofErr w:type="spellStart"/>
                                <w:r w:rsidRPr="00F6410D">
                                  <w:rPr>
                                    <w:sz w:val="18"/>
                                    <w:szCs w:val="18"/>
                                  </w:rPr>
                                  <w:t>rs</w:t>
                                </w:r>
                                <w:proofErr w:type="spellEnd"/>
                                <w:r w:rsidRPr="00F6410D">
                                  <w:rPr>
                                    <w:sz w:val="18"/>
                                    <w:szCs w:val="18"/>
                                  </w:rPr>
                                  <w:t>*immediate + ACC</w:t>
                                </w:r>
                              </w:p>
                              <w:p w14:paraId="6C6DEFD3" w14:textId="77777777" w:rsidR="00F6410D" w:rsidRPr="00F6410D" w:rsidRDefault="00F6410D" w:rsidP="00F6410D">
                                <w:pPr>
                                  <w:pStyle w:val="NoSpacing"/>
                                  <w:rPr>
                                    <w:sz w:val="18"/>
                                    <w:szCs w:val="18"/>
                                  </w:rPr>
                                </w:pPr>
                              </w:p>
                              <w:p w14:paraId="424C57FA" w14:textId="77777777" w:rsidR="00F6410D" w:rsidRDefault="00F6410D" w:rsidP="00F6410D">
                                <w:pPr>
                                  <w:pStyle w:val="NoSpacing"/>
                                  <w:rPr>
                                    <w:sz w:val="18"/>
                                    <w:szCs w:val="18"/>
                                  </w:rPr>
                                </w:pPr>
                                <w:r w:rsidRPr="00F6410D">
                                  <w:rPr>
                                    <w:sz w:val="18"/>
                                    <w:szCs w:val="18"/>
                                  </w:rPr>
                                  <w:t>ACC =</w:t>
                                </w:r>
                                <w:r>
                                  <w:rPr>
                                    <w:sz w:val="18"/>
                                    <w:szCs w:val="18"/>
                                  </w:rPr>
                                  <w:t xml:space="preserve">20*0.75    </w:t>
                                </w:r>
                              </w:p>
                              <w:p w14:paraId="7CFB6D39" w14:textId="60D4490D" w:rsidR="00F6410D" w:rsidRPr="00F6410D" w:rsidRDefault="00F6410D" w:rsidP="00F6410D">
                                <w:pPr>
                                  <w:pStyle w:val="NoSpacing"/>
                                  <w:rPr>
                                    <w:sz w:val="18"/>
                                    <w:szCs w:val="18"/>
                                  </w:rPr>
                                </w:pPr>
                                <w:r>
                                  <w:rPr>
                                    <w:sz w:val="18"/>
                                    <w:szCs w:val="18"/>
                                  </w:rPr>
                                  <w:t xml:space="preserve">    +6 = 21 </w:t>
                                </w:r>
                                <w:r w:rsidRPr="00F6410D">
                                  <w:rPr>
                                    <w:sz w:val="18"/>
                                    <w:szCs w:val="18"/>
                                  </w:rPr>
                                  <w:t xml:space="preserve"> </w:t>
                                </w:r>
                              </w:p>
                            </w:txbxContent>
                          </wps:txbx>
                          <wps:bodyPr rot="0" vert="horz" wrap="square" lIns="36000" tIns="45720" rIns="36000" bIns="45720" anchor="t" anchorCtr="0">
                            <a:noAutofit/>
                          </wps:bodyPr>
                        </wps:wsp>
                        <wpg:grpSp>
                          <wpg:cNvPr id="15" name="Group 15"/>
                          <wpg:cNvGrpSpPr/>
                          <wpg:grpSpPr>
                            <a:xfrm>
                              <a:off x="3586038" y="0"/>
                              <a:ext cx="993775" cy="5666105"/>
                              <a:chOff x="0" y="0"/>
                              <a:chExt cx="791879" cy="5501443"/>
                            </a:xfrm>
                          </wpg:grpSpPr>
                          <wps:wsp>
                            <wps:cNvPr id="16" name="Rectangle 16"/>
                            <wps:cNvSpPr/>
                            <wps:spPr>
                              <a:xfrm>
                                <a:off x="19050" y="0"/>
                                <a:ext cx="772829" cy="4219912"/>
                              </a:xfrm>
                              <a:prstGeom prst="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0" y="4243072"/>
                                <a:ext cx="766445" cy="1258371"/>
                              </a:xfrm>
                              <a:prstGeom prst="rect">
                                <a:avLst/>
                              </a:prstGeom>
                              <a:solidFill>
                                <a:srgbClr val="FFFFFF"/>
                              </a:solidFill>
                              <a:ln w="9525">
                                <a:solidFill>
                                  <a:srgbClr val="000000"/>
                                </a:solidFill>
                                <a:miter lim="800000"/>
                                <a:headEnd/>
                                <a:tailEnd/>
                              </a:ln>
                            </wps:spPr>
                            <wps:txbx>
                              <w:txbxContent>
                                <w:p w14:paraId="7484AC23" w14:textId="23E92772" w:rsidR="00F6410D" w:rsidRDefault="00F6410D" w:rsidP="00F6410D">
                                  <w:pPr>
                                    <w:pStyle w:val="NoSpacing"/>
                                    <w:rPr>
                                      <w:sz w:val="18"/>
                                      <w:szCs w:val="18"/>
                                    </w:rPr>
                                  </w:pPr>
                                  <w:r w:rsidRPr="00F6410D">
                                    <w:rPr>
                                      <w:sz w:val="18"/>
                                      <w:szCs w:val="18"/>
                                    </w:rPr>
                                    <w:t xml:space="preserve">Test ADDI and </w:t>
                                  </w:r>
                                  <w:proofErr w:type="gramStart"/>
                                  <w:r w:rsidRPr="00F6410D">
                                    <w:rPr>
                                      <w:sz w:val="18"/>
                                      <w:szCs w:val="18"/>
                                    </w:rPr>
                                    <w:t>switch[</w:t>
                                  </w:r>
                                  <w:proofErr w:type="gramEnd"/>
                                  <w:r w:rsidRPr="00F6410D">
                                    <w:rPr>
                                      <w:sz w:val="18"/>
                                      <w:szCs w:val="18"/>
                                    </w:rPr>
                                    <w:t>7:0] writeback.</w:t>
                                  </w:r>
                                </w:p>
                                <w:p w14:paraId="429B12FC" w14:textId="050B1D4E" w:rsidR="00F6410D" w:rsidRPr="00F6410D" w:rsidRDefault="00F6410D" w:rsidP="00F6410D">
                                  <w:pPr>
                                    <w:pStyle w:val="NoSpacing"/>
                                    <w:rPr>
                                      <w:sz w:val="18"/>
                                      <w:szCs w:val="18"/>
                                    </w:rPr>
                                  </w:pPr>
                                  <w:proofErr w:type="spellStart"/>
                                  <w:r>
                                    <w:rPr>
                                      <w:sz w:val="18"/>
                                      <w:szCs w:val="18"/>
                                    </w:rPr>
                                    <w:t>in_en</w:t>
                                  </w:r>
                                  <w:proofErr w:type="spellEnd"/>
                                  <w:r>
                                    <w:rPr>
                                      <w:sz w:val="18"/>
                                      <w:szCs w:val="18"/>
                                    </w:rPr>
                                    <w:t xml:space="preserve"> = 0:</w:t>
                                  </w:r>
                                </w:p>
                                <w:p w14:paraId="51860DEE" w14:textId="77777777" w:rsidR="00F6410D" w:rsidRDefault="00F6410D" w:rsidP="00F6410D">
                                  <w:pPr>
                                    <w:pStyle w:val="NoSpacing"/>
                                    <w:rPr>
                                      <w:sz w:val="18"/>
                                      <w:szCs w:val="18"/>
                                    </w:rPr>
                                  </w:pPr>
                                  <w:proofErr w:type="spellStart"/>
                                  <w:r w:rsidRPr="00F6410D">
                                    <w:rPr>
                                      <w:sz w:val="18"/>
                                      <w:szCs w:val="18"/>
                                    </w:rPr>
                                    <w:t>W_data</w:t>
                                  </w:r>
                                  <w:proofErr w:type="spellEnd"/>
                                  <w:r>
                                    <w:rPr>
                                      <w:sz w:val="18"/>
                                      <w:szCs w:val="18"/>
                                    </w:rPr>
                                    <w:t xml:space="preserve"> = </w:t>
                                  </w:r>
                                  <w:proofErr w:type="spellStart"/>
                                  <w:r>
                                    <w:rPr>
                                      <w:sz w:val="18"/>
                                      <w:szCs w:val="18"/>
                                    </w:rPr>
                                    <w:t>rs</w:t>
                                  </w:r>
                                  <w:proofErr w:type="spellEnd"/>
                                  <w:r>
                                    <w:rPr>
                                      <w:sz w:val="18"/>
                                      <w:szCs w:val="18"/>
                                    </w:rPr>
                                    <w:t xml:space="preserve"> + </w:t>
                                  </w:r>
                                  <w:proofErr w:type="spellStart"/>
                                  <w:r>
                                    <w:rPr>
                                      <w:sz w:val="18"/>
                                      <w:szCs w:val="18"/>
                                    </w:rPr>
                                    <w:t>imm</w:t>
                                  </w:r>
                                  <w:proofErr w:type="spellEnd"/>
                                </w:p>
                                <w:p w14:paraId="7C157A01" w14:textId="77777777" w:rsidR="00F6410D" w:rsidRDefault="00F6410D" w:rsidP="00F6410D">
                                  <w:pPr>
                                    <w:pStyle w:val="NoSpacing"/>
                                    <w:rPr>
                                      <w:sz w:val="18"/>
                                      <w:szCs w:val="18"/>
                                    </w:rPr>
                                  </w:pPr>
                                  <w:r>
                                    <w:rPr>
                                      <w:sz w:val="18"/>
                                      <w:szCs w:val="18"/>
                                    </w:rPr>
                                    <w:t xml:space="preserve">       = 20</w:t>
                                  </w:r>
                                </w:p>
                                <w:p w14:paraId="7D0D120C" w14:textId="77777777" w:rsidR="00F6410D" w:rsidRDefault="00F6410D" w:rsidP="00F6410D">
                                  <w:pPr>
                                    <w:pStyle w:val="NoSpacing"/>
                                    <w:rPr>
                                      <w:sz w:val="18"/>
                                      <w:szCs w:val="18"/>
                                    </w:rPr>
                                  </w:pPr>
                                  <w:proofErr w:type="spellStart"/>
                                  <w:r>
                                    <w:rPr>
                                      <w:sz w:val="18"/>
                                      <w:szCs w:val="18"/>
                                    </w:rPr>
                                    <w:t>in_en</w:t>
                                  </w:r>
                                  <w:proofErr w:type="spellEnd"/>
                                  <w:r>
                                    <w:rPr>
                                      <w:sz w:val="18"/>
                                      <w:szCs w:val="18"/>
                                    </w:rPr>
                                    <w:t xml:space="preserve"> = 0:</w:t>
                                  </w:r>
                                </w:p>
                                <w:p w14:paraId="4D114C22" w14:textId="77777777" w:rsidR="00563A86" w:rsidRDefault="00F6410D" w:rsidP="00F6410D">
                                  <w:pPr>
                                    <w:pStyle w:val="NoSpacing"/>
                                    <w:rPr>
                                      <w:sz w:val="18"/>
                                      <w:szCs w:val="18"/>
                                    </w:rPr>
                                  </w:pPr>
                                  <w:proofErr w:type="spellStart"/>
                                  <w:r>
                                    <w:rPr>
                                      <w:sz w:val="18"/>
                                      <w:szCs w:val="18"/>
                                    </w:rPr>
                                    <w:t>W_data</w:t>
                                  </w:r>
                                  <w:proofErr w:type="spellEnd"/>
                                  <w:r>
                                    <w:rPr>
                                      <w:sz w:val="18"/>
                                      <w:szCs w:val="18"/>
                                    </w:rPr>
                                    <w:t xml:space="preserve"> = </w:t>
                                  </w:r>
                                  <w:proofErr w:type="spellStart"/>
                                  <w:proofErr w:type="gramStart"/>
                                  <w:r w:rsidR="00563A86">
                                    <w:rPr>
                                      <w:sz w:val="18"/>
                                      <w:szCs w:val="18"/>
                                    </w:rPr>
                                    <w:t>sw</w:t>
                                  </w:r>
                                  <w:proofErr w:type="spellEnd"/>
                                  <w:r w:rsidR="00563A86">
                                    <w:rPr>
                                      <w:sz w:val="18"/>
                                      <w:szCs w:val="18"/>
                                    </w:rPr>
                                    <w:t>[</w:t>
                                  </w:r>
                                  <w:proofErr w:type="gramEnd"/>
                                  <w:r w:rsidR="00563A86">
                                    <w:rPr>
                                      <w:sz w:val="18"/>
                                      <w:szCs w:val="18"/>
                                    </w:rPr>
                                    <w:t xml:space="preserve">7:0]   </w:t>
                                  </w:r>
                                </w:p>
                                <w:p w14:paraId="2BC8A591" w14:textId="50068EBB" w:rsidR="00F6410D" w:rsidRPr="00F6410D" w:rsidRDefault="00563A86" w:rsidP="00F6410D">
                                  <w:pPr>
                                    <w:pStyle w:val="NoSpacing"/>
                                    <w:rPr>
                                      <w:sz w:val="18"/>
                                      <w:szCs w:val="18"/>
                                    </w:rPr>
                                  </w:pPr>
                                  <w:r>
                                    <w:rPr>
                                      <w:sz w:val="18"/>
                                      <w:szCs w:val="18"/>
                                    </w:rPr>
                                    <w:t xml:space="preserve">       = 30 </w:t>
                                  </w:r>
                                  <w:r w:rsidR="00F6410D" w:rsidRPr="00F6410D">
                                    <w:rPr>
                                      <w:sz w:val="18"/>
                                      <w:szCs w:val="18"/>
                                    </w:rPr>
                                    <w:t xml:space="preserve"> </w:t>
                                  </w:r>
                                </w:p>
                              </w:txbxContent>
                            </wps:txbx>
                            <wps:bodyPr rot="0" vert="horz" wrap="square" lIns="36000" tIns="45720" rIns="36000" bIns="45720" anchor="t" anchorCtr="0">
                              <a:noAutofit/>
                            </wps:bodyPr>
                          </wps:wsp>
                        </wpg:grpSp>
                        <wps:wsp>
                          <wps:cNvPr id="18" name="Rectangle 18"/>
                          <wps:cNvSpPr/>
                          <wps:spPr>
                            <a:xfrm>
                              <a:off x="4559245" y="0"/>
                              <a:ext cx="935106" cy="4338244"/>
                            </a:xfrm>
                            <a:prstGeom prst="rect">
                              <a:avLst/>
                            </a:prstGeom>
                            <a:noFill/>
                            <a:ln w="2857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4555513" y="4377321"/>
                              <a:ext cx="1097280" cy="1288596"/>
                            </a:xfrm>
                            <a:prstGeom prst="rect">
                              <a:avLst/>
                            </a:prstGeom>
                            <a:solidFill>
                              <a:srgbClr val="FFFFFF"/>
                            </a:solidFill>
                            <a:ln w="9525">
                              <a:solidFill>
                                <a:srgbClr val="000000"/>
                              </a:solidFill>
                              <a:miter lim="800000"/>
                              <a:headEnd/>
                              <a:tailEnd/>
                            </a:ln>
                          </wps:spPr>
                          <wps:txbx>
                            <w:txbxContent>
                              <w:p w14:paraId="0D130163" w14:textId="77777777" w:rsidR="00563A86" w:rsidRDefault="00563A86" w:rsidP="00563A86">
                                <w:pPr>
                                  <w:pStyle w:val="NoSpacing"/>
                                  <w:rPr>
                                    <w:sz w:val="18"/>
                                    <w:szCs w:val="18"/>
                                  </w:rPr>
                                </w:pPr>
                                <w:r>
                                  <w:rPr>
                                    <w:sz w:val="18"/>
                                    <w:szCs w:val="18"/>
                                  </w:rPr>
                                  <w:t xml:space="preserve">Test </w:t>
                                </w:r>
                                <w:proofErr w:type="gramStart"/>
                                <w:r>
                                  <w:rPr>
                                    <w:sz w:val="18"/>
                                    <w:szCs w:val="18"/>
                                  </w:rPr>
                                  <w:t>SW[</w:t>
                                </w:r>
                                <w:proofErr w:type="gramEnd"/>
                                <w:r>
                                  <w:rPr>
                                    <w:sz w:val="18"/>
                                    <w:szCs w:val="18"/>
                                  </w:rPr>
                                  <w:t>8] value detection using z (zero) flag.</w:t>
                                </w:r>
                              </w:p>
                              <w:p w14:paraId="5DF48952" w14:textId="08F7F5FA" w:rsidR="00563A86" w:rsidRDefault="00563A86" w:rsidP="00563A86">
                                <w:pPr>
                                  <w:pStyle w:val="NoSpacing"/>
                                  <w:rPr>
                                    <w:sz w:val="18"/>
                                    <w:szCs w:val="18"/>
                                  </w:rPr>
                                </w:pPr>
                                <w:r>
                                  <w:rPr>
                                    <w:sz w:val="18"/>
                                    <w:szCs w:val="18"/>
                                  </w:rPr>
                                  <w:t xml:space="preserve">Zeros on all inputs and </w:t>
                                </w:r>
                                <w:proofErr w:type="spellStart"/>
                                <w:r>
                                  <w:rPr>
                                    <w:sz w:val="18"/>
                                    <w:szCs w:val="18"/>
                                  </w:rPr>
                                  <w:t>a_in_sel</w:t>
                                </w:r>
                                <w:proofErr w:type="spellEnd"/>
                                <w:r>
                                  <w:rPr>
                                    <w:sz w:val="18"/>
                                    <w:szCs w:val="18"/>
                                  </w:rPr>
                                  <w:t xml:space="preserve"> = 1 </w:t>
                                </w:r>
                                <w:r w:rsidR="004C4EA2">
                                  <w:rPr>
                                    <w:sz w:val="18"/>
                                    <w:szCs w:val="18"/>
                                  </w:rPr>
                                  <w:t>sets</w:t>
                                </w:r>
                                <w:r>
                                  <w:rPr>
                                    <w:sz w:val="18"/>
                                    <w:szCs w:val="18"/>
                                  </w:rPr>
                                  <w:t xml:space="preserve"> </w:t>
                                </w:r>
                              </w:p>
                              <w:p w14:paraId="3CA37ADA" w14:textId="216C8623" w:rsidR="00563A86" w:rsidRDefault="00563A86" w:rsidP="00563A86">
                                <w:pPr>
                                  <w:pStyle w:val="NoSpacing"/>
                                  <w:rPr>
                                    <w:sz w:val="18"/>
                                    <w:szCs w:val="18"/>
                                  </w:rPr>
                                </w:pPr>
                                <w:proofErr w:type="spellStart"/>
                                <w:r>
                                  <w:rPr>
                                    <w:sz w:val="18"/>
                                    <w:szCs w:val="18"/>
                                  </w:rPr>
                                  <w:t>add_out</w:t>
                                </w:r>
                                <w:proofErr w:type="spellEnd"/>
                                <w:r>
                                  <w:rPr>
                                    <w:sz w:val="18"/>
                                    <w:szCs w:val="18"/>
                                  </w:rPr>
                                  <w:t xml:space="preserve"> = {n{</w:t>
                                </w:r>
                                <w:proofErr w:type="spellStart"/>
                                <w:proofErr w:type="gramStart"/>
                                <w:r>
                                  <w:rPr>
                                    <w:sz w:val="18"/>
                                    <w:szCs w:val="18"/>
                                  </w:rPr>
                                  <w:t>sw</w:t>
                                </w:r>
                                <w:proofErr w:type="spellEnd"/>
                                <w:r>
                                  <w:rPr>
                                    <w:sz w:val="18"/>
                                    <w:szCs w:val="18"/>
                                  </w:rPr>
                                  <w:t>[</w:t>
                                </w:r>
                                <w:proofErr w:type="gramEnd"/>
                                <w:r>
                                  <w:rPr>
                                    <w:sz w:val="18"/>
                                    <w:szCs w:val="18"/>
                                  </w:rPr>
                                  <w:t>8]}</w:t>
                                </w:r>
                                <w:r w:rsidR="004C4EA2">
                                  <w:rPr>
                                    <w:sz w:val="18"/>
                                    <w:szCs w:val="18"/>
                                  </w:rPr>
                                  <w:t>.</w:t>
                                </w:r>
                              </w:p>
                              <w:p w14:paraId="55F1A925" w14:textId="1375ACA5" w:rsidR="00563A86" w:rsidRPr="00F6410D" w:rsidRDefault="00563A86" w:rsidP="00563A86">
                                <w:pPr>
                                  <w:pStyle w:val="NoSpacing"/>
                                  <w:rPr>
                                    <w:sz w:val="18"/>
                                    <w:szCs w:val="18"/>
                                  </w:rPr>
                                </w:pPr>
                                <w:r>
                                  <w:rPr>
                                    <w:sz w:val="18"/>
                                    <w:szCs w:val="18"/>
                                  </w:rPr>
                                  <w:t xml:space="preserve">z flag detects change in </w:t>
                                </w:r>
                                <w:proofErr w:type="spellStart"/>
                                <w:proofErr w:type="gramStart"/>
                                <w:r>
                                  <w:rPr>
                                    <w:sz w:val="18"/>
                                    <w:szCs w:val="18"/>
                                  </w:rPr>
                                  <w:t>sw</w:t>
                                </w:r>
                                <w:proofErr w:type="spellEnd"/>
                                <w:r>
                                  <w:rPr>
                                    <w:sz w:val="18"/>
                                    <w:szCs w:val="18"/>
                                  </w:rPr>
                                  <w:t>[</w:t>
                                </w:r>
                                <w:proofErr w:type="gramEnd"/>
                                <w:r>
                                  <w:rPr>
                                    <w:sz w:val="18"/>
                                    <w:szCs w:val="18"/>
                                  </w:rPr>
                                  <w:t xml:space="preserve">8] value.   </w:t>
                                </w:r>
                                <w:r w:rsidRPr="00F6410D">
                                  <w:rPr>
                                    <w:sz w:val="18"/>
                                    <w:szCs w:val="18"/>
                                  </w:rPr>
                                  <w:t xml:space="preserve"> </w:t>
                                </w:r>
                              </w:p>
                            </w:txbxContent>
                          </wps:txbx>
                          <wps:bodyPr rot="0" vert="horz" wrap="square" lIns="36000" tIns="45720" rIns="36000" bIns="45720" anchor="t" anchorCtr="0">
                            <a:noAutofit/>
                          </wps:bodyPr>
                        </wps:wsp>
                      </wpg:grpSp>
                      <wpg:grpSp>
                        <wpg:cNvPr id="9" name="Group 9"/>
                        <wpg:cNvGrpSpPr/>
                        <wpg:grpSpPr>
                          <a:xfrm>
                            <a:off x="0" y="258817"/>
                            <a:ext cx="5652770" cy="5741035"/>
                            <a:chOff x="0" y="0"/>
                            <a:chExt cx="5652770" cy="5741035"/>
                          </a:xfrm>
                        </wpg:grpSpPr>
                        <w14:contentPart bwMode="auto" r:id="rId36">
                          <w14:nvContentPartPr>
                            <w14:cNvPr id="23" name="Ink 23"/>
                            <w14:cNvContentPartPr/>
                          </w14:nvContentPartPr>
                          <w14:xfrm>
                            <a:off x="2399580" y="2691765"/>
                            <a:ext cx="111240" cy="9000"/>
                          </w14:xfrm>
                        </w14:contentPart>
                        <w14:contentPart bwMode="auto" r:id="rId37">
                          <w14:nvContentPartPr>
                            <w14:cNvPr id="24" name="Ink 24"/>
                            <w14:cNvContentPartPr/>
                          </w14:nvContentPartPr>
                          <w14:xfrm>
                            <a:off x="2170980" y="457835"/>
                            <a:ext cx="66240" cy="19800"/>
                          </w14:xfrm>
                        </w14:contentPart>
                        <w14:contentPart bwMode="auto" r:id="rId38">
                          <w14:nvContentPartPr>
                            <w14:cNvPr id="195" name="Ink 195"/>
                            <w14:cNvContentPartPr/>
                          </w14:nvContentPartPr>
                          <w14:xfrm>
                            <a:off x="3033310" y="334010"/>
                            <a:ext cx="356615" cy="94160"/>
                          </w14:xfrm>
                        </w14:contentPart>
                        <w14:contentPart bwMode="auto" r:id="rId39">
                          <w14:nvContentPartPr>
                            <w14:cNvPr id="197" name="Ink 197"/>
                            <w14:cNvContentPartPr/>
                          </w14:nvContentPartPr>
                          <w14:xfrm>
                            <a:off x="2903770" y="231140"/>
                            <a:ext cx="92880" cy="6120"/>
                          </w14:xfrm>
                        </w14:contentPart>
                        <w14:contentPart bwMode="auto" r:id="rId40">
                          <w14:nvContentPartPr>
                            <w14:cNvPr id="198" name="Ink 198"/>
                            <w14:cNvContentPartPr/>
                          </w14:nvContentPartPr>
                          <w14:xfrm>
                            <a:off x="3128560" y="2693035"/>
                            <a:ext cx="131040" cy="10080"/>
                          </w14:xfrm>
                        </w14:contentPart>
                        <w14:contentPart bwMode="auto" r:id="rId41">
                          <w14:nvContentPartPr>
                            <w14:cNvPr id="201" name="Ink 201"/>
                            <w14:cNvContentPartPr/>
                          </w14:nvContentPartPr>
                          <w14:xfrm>
                            <a:off x="4088045" y="2456815"/>
                            <a:ext cx="358470" cy="11430"/>
                          </w14:xfrm>
                        </w14:contentPart>
                        <w14:contentPart bwMode="auto" r:id="rId42">
                          <w14:nvContentPartPr>
                            <w14:cNvPr id="202" name="Ink 202"/>
                            <w14:cNvContentPartPr/>
                          </w14:nvContentPartPr>
                          <w14:xfrm>
                            <a:off x="4088045" y="4010025"/>
                            <a:ext cx="87120" cy="9360"/>
                          </w14:xfrm>
                        </w14:contentPart>
                        <w14:contentPart bwMode="auto" r:id="rId43">
                          <w14:nvContentPartPr>
                            <w14:cNvPr id="203" name="Ink 203"/>
                            <w14:cNvContentPartPr/>
                          </w14:nvContentPartPr>
                          <w14:xfrm>
                            <a:off x="4093760" y="3797935"/>
                            <a:ext cx="55440" cy="6120"/>
                          </w14:xfrm>
                        </w14:contentPart>
                        <w14:contentPart bwMode="auto" r:id="rId44">
                          <w14:nvContentPartPr>
                            <w14:cNvPr id="204" name="Ink 204"/>
                            <w14:cNvContentPartPr/>
                          </w14:nvContentPartPr>
                          <w14:xfrm>
                            <a:off x="4121065" y="3561080"/>
                            <a:ext cx="91080" cy="18360"/>
                          </w14:xfrm>
                        </w14:contentPart>
                        <w14:contentPart bwMode="auto" r:id="rId45">
                          <w14:nvContentPartPr>
                            <w14:cNvPr id="205" name="Ink 205"/>
                            <w14:cNvContentPartPr/>
                          </w14:nvContentPartPr>
                          <w14:xfrm>
                            <a:off x="4098840" y="0"/>
                            <a:ext cx="104400" cy="8280"/>
                          </w14:xfrm>
                        </w14:contentPart>
                        <w14:contentPart bwMode="auto" r:id="rId46">
                          <w14:nvContentPartPr>
                            <w14:cNvPr id="206" name="Ink 206"/>
                            <w14:cNvContentPartPr/>
                          </w14:nvContentPartPr>
                          <w14:xfrm>
                            <a:off x="4091220" y="438150"/>
                            <a:ext cx="69120" cy="17280"/>
                          </w14:xfrm>
                        </w14:contentPart>
                        <w14:contentPart bwMode="auto" r:id="rId47">
                          <w14:nvContentPartPr>
                            <w14:cNvPr id="207" name="Ink 207"/>
                            <w14:cNvContentPartPr/>
                          </w14:nvContentPartPr>
                          <w14:xfrm>
                            <a:off x="4605570" y="2485390"/>
                            <a:ext cx="28800" cy="2520"/>
                          </w14:xfrm>
                        </w14:contentPart>
                        <w14:contentPart bwMode="auto" r:id="rId48">
                          <w14:nvContentPartPr>
                            <w14:cNvPr id="208" name="Ink 208"/>
                            <w14:cNvContentPartPr/>
                          </w14:nvContentPartPr>
                          <w14:xfrm>
                            <a:off x="4587155" y="678815"/>
                            <a:ext cx="34920" cy="3960"/>
                          </w14:xfrm>
                        </w14:contentPart>
                        <w14:contentPart bwMode="auto" r:id="rId49">
                          <w14:nvContentPartPr>
                            <w14:cNvPr id="209" name="Ink 209"/>
                            <w14:cNvContentPartPr/>
                          </w14:nvContentPartPr>
                          <w14:xfrm>
                            <a:off x="4597950" y="224155"/>
                            <a:ext cx="47880" cy="6480"/>
                          </w14:xfrm>
                        </w14:contentPart>
                        <w14:contentPart bwMode="auto" r:id="rId50">
                          <w14:nvContentPartPr>
                            <w14:cNvPr id="210" name="Ink 210"/>
                            <w14:cNvContentPartPr/>
                          </w14:nvContentPartPr>
                          <w14:xfrm>
                            <a:off x="4592235" y="11430"/>
                            <a:ext cx="61560" cy="16920"/>
                          </w14:xfrm>
                        </w14:contentPart>
                        <w14:contentPart bwMode="auto" r:id="rId51">
                          <w14:nvContentPartPr>
                            <w14:cNvPr id="211" name="Ink 211"/>
                            <w14:cNvContentPartPr/>
                          </w14:nvContentPartPr>
                          <w14:xfrm>
                            <a:off x="5215170" y="842645"/>
                            <a:ext cx="128520" cy="122760"/>
                          </w14:xfrm>
                        </w14:contentPart>
                        <w14:contentPart bwMode="auto" r:id="rId52">
                          <w14:nvContentPartPr>
                            <w14:cNvPr id="212" name="Ink 212"/>
                            <w14:cNvContentPartPr/>
                          </w14:nvContentPartPr>
                          <w14:xfrm>
                            <a:off x="5175800" y="2019935"/>
                            <a:ext cx="126360" cy="143640"/>
                          </w14:xfrm>
                        </w14:contentPart>
                        <wps:wsp>
                          <wps:cNvPr id="227" name="Text Box 227"/>
                          <wps:cNvSpPr txBox="1"/>
                          <wps:spPr>
                            <a:xfrm>
                              <a:off x="0" y="5474335"/>
                              <a:ext cx="5652770" cy="266700"/>
                            </a:xfrm>
                            <a:prstGeom prst="rect">
                              <a:avLst/>
                            </a:prstGeom>
                            <a:solidFill>
                              <a:prstClr val="white"/>
                            </a:solidFill>
                            <a:ln>
                              <a:noFill/>
                            </a:ln>
                          </wps:spPr>
                          <wps:txbx>
                            <w:txbxContent>
                              <w:p w14:paraId="25EE03AE" w14:textId="19AD7890" w:rsidR="001F4382" w:rsidRPr="003240FA" w:rsidRDefault="001F4382" w:rsidP="001F4382">
                                <w:pPr>
                                  <w:pStyle w:val="Caption"/>
                                  <w:rPr>
                                    <w:rFonts w:ascii="Helvetica-Oblique" w:hAnsi="Helvetica-Oblique" w:cs="Helvetica-Oblique"/>
                                    <w:noProof/>
                                  </w:rPr>
                                </w:pPr>
                                <w:bookmarkStart w:id="11" w:name="_Ref72752343"/>
                                <w:r>
                                  <w:t xml:space="preserve">Figure </w:t>
                                </w:r>
                                <w:r w:rsidR="006A12C1">
                                  <w:fldChar w:fldCharType="begin"/>
                                </w:r>
                                <w:r w:rsidR="006A12C1">
                                  <w:instrText xml:space="preserve"> SEQ Figure \* ARABIC </w:instrText>
                                </w:r>
                                <w:r w:rsidR="006A12C1">
                                  <w:fldChar w:fldCharType="separate"/>
                                </w:r>
                                <w:r w:rsidR="000B283E">
                                  <w:rPr>
                                    <w:noProof/>
                                  </w:rPr>
                                  <w:t>4</w:t>
                                </w:r>
                                <w:r w:rsidR="006A12C1">
                                  <w:rPr>
                                    <w:noProof/>
                                  </w:rPr>
                                  <w:fldChar w:fldCharType="end"/>
                                </w:r>
                                <w:bookmarkEnd w:id="11"/>
                                <w:r>
                                  <w:t>: A plot of the as_alu module testbench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190FCABC" id="Group 22" o:spid="_x0000_s1053" style="position:absolute;left:0;text-align:left;margin-left:-11.25pt;margin-top:87.5pt;width:445.1pt;height:472.4pt;z-index:251708416;mso-position-vertical-relative:margin" coordsize="56527,59998" o:gfxdata="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">
                <v:group id="Group 20" o:spid="_x0000_s1054" style="position:absolute;width:56527;height:56740" coordsize="56527,5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Picture 7" o:spid="_x0000_s1055" type="#_x0000_t75" style="position:absolute;top:445;width:55359;height:43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">
                    <v:imagedata r:id="rId53" o:title=""/>
                  </v:shape>
                  <v:group id="Group 14" o:spid="_x0000_s1056" style="position:absolute;left:20991;top:238;width:7664;height:56502" coordsize="7664,56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8" o:spid="_x0000_s1057" style="position:absolute;left:190;width:7474;height:43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" filled="f" strokecolor="#4472c4 [3204]" strokeweight="2.25pt">
                      <v:stroke joinstyle="round"/>
                    </v:rect>
                    <v:shape id="_x0000_s1058" type="#_x0000_t202" style="position:absolute;top:43460;width:7664;height:13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">
                      <v:textbox inset="1mm,,1mm">
                        <w:txbxContent>
                          <w:p w14:paraId="2968288A" w14:textId="28536B67" w:rsidR="00F6410D" w:rsidRDefault="00F6410D">
                            <w:pPr>
                              <w:rPr>
                                <w:sz w:val="18"/>
                                <w:szCs w:val="18"/>
                              </w:rPr>
                            </w:pPr>
                            <w:r>
                              <w:rPr>
                                <w:sz w:val="18"/>
                                <w:szCs w:val="18"/>
                              </w:rPr>
                              <w:t xml:space="preserve">Test load immediate into ACC. </w:t>
                            </w:r>
                          </w:p>
                          <w:p w14:paraId="234C1C7F" w14:textId="7CA80FC1" w:rsidR="00F6410D" w:rsidRPr="00F6410D" w:rsidRDefault="00F6410D">
                            <w:pPr>
                              <w:rPr>
                                <w:sz w:val="18"/>
                                <w:szCs w:val="18"/>
                              </w:rPr>
                            </w:pPr>
                            <w:r>
                              <w:rPr>
                                <w:sz w:val="18"/>
                                <w:szCs w:val="18"/>
                              </w:rPr>
                              <w:t>ACC goes to immediate (6) after clock.</w:t>
                            </w:r>
                          </w:p>
                        </w:txbxContent>
                      </v:textbox>
                    </v:shape>
                  </v:group>
                  <v:rect id="Rectangle 10" o:spid="_x0000_s1059" style="position:absolute;left:28656;top:238;width:7474;height:43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" filled="f" strokecolor="#c45911 [2405]" strokeweight="2.25pt">
                    <v:stroke joinstyle="round"/>
                  </v:rect>
                  <v:shape id="_x0000_s1060" type="#_x0000_t202" style="position:absolute;left:28545;top:43700;width:7664;height:12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">
                    <v:textbox inset="1mm,,1mm">
                      <w:txbxContent>
                        <w:p w14:paraId="1AEB05D8" w14:textId="77777777" w:rsidR="00F6410D" w:rsidRPr="00F6410D" w:rsidRDefault="00F6410D" w:rsidP="00F6410D">
                          <w:pPr>
                            <w:pStyle w:val="NoSpacing"/>
                            <w:rPr>
                              <w:sz w:val="18"/>
                              <w:szCs w:val="18"/>
                            </w:rPr>
                          </w:pPr>
                          <w:r w:rsidRPr="00F6410D">
                            <w:rPr>
                              <w:sz w:val="18"/>
                              <w:szCs w:val="18"/>
                            </w:rPr>
                            <w:t>Test MACC operation.</w:t>
                          </w:r>
                        </w:p>
                        <w:p w14:paraId="04737B64" w14:textId="29A2FA6D" w:rsidR="00F6410D" w:rsidRDefault="00F6410D" w:rsidP="00F6410D">
                          <w:pPr>
                            <w:pStyle w:val="NoSpacing"/>
                            <w:rPr>
                              <w:sz w:val="18"/>
                              <w:szCs w:val="18"/>
                            </w:rPr>
                          </w:pPr>
                          <w:r w:rsidRPr="00F6410D">
                            <w:rPr>
                              <w:sz w:val="18"/>
                              <w:szCs w:val="18"/>
                            </w:rPr>
                            <w:t xml:space="preserve">ACC goes to </w:t>
                          </w:r>
                          <w:proofErr w:type="spellStart"/>
                          <w:r w:rsidRPr="00F6410D">
                            <w:rPr>
                              <w:sz w:val="18"/>
                              <w:szCs w:val="18"/>
                            </w:rPr>
                            <w:t>rs</w:t>
                          </w:r>
                          <w:proofErr w:type="spellEnd"/>
                          <w:r w:rsidRPr="00F6410D">
                            <w:rPr>
                              <w:sz w:val="18"/>
                              <w:szCs w:val="18"/>
                            </w:rPr>
                            <w:t>*immediate + ACC</w:t>
                          </w:r>
                        </w:p>
                        <w:p w14:paraId="6C6DEFD3" w14:textId="77777777" w:rsidR="00F6410D" w:rsidRPr="00F6410D" w:rsidRDefault="00F6410D" w:rsidP="00F6410D">
                          <w:pPr>
                            <w:pStyle w:val="NoSpacing"/>
                            <w:rPr>
                              <w:sz w:val="18"/>
                              <w:szCs w:val="18"/>
                            </w:rPr>
                          </w:pPr>
                        </w:p>
                        <w:p w14:paraId="424C57FA" w14:textId="77777777" w:rsidR="00F6410D" w:rsidRDefault="00F6410D" w:rsidP="00F6410D">
                          <w:pPr>
                            <w:pStyle w:val="NoSpacing"/>
                            <w:rPr>
                              <w:sz w:val="18"/>
                              <w:szCs w:val="18"/>
                            </w:rPr>
                          </w:pPr>
                          <w:r w:rsidRPr="00F6410D">
                            <w:rPr>
                              <w:sz w:val="18"/>
                              <w:szCs w:val="18"/>
                            </w:rPr>
                            <w:t>ACC =</w:t>
                          </w:r>
                          <w:r>
                            <w:rPr>
                              <w:sz w:val="18"/>
                              <w:szCs w:val="18"/>
                            </w:rPr>
                            <w:t xml:space="preserve">20*0.75    </w:t>
                          </w:r>
                        </w:p>
                        <w:p w14:paraId="7CFB6D39" w14:textId="60D4490D" w:rsidR="00F6410D" w:rsidRPr="00F6410D" w:rsidRDefault="00F6410D" w:rsidP="00F6410D">
                          <w:pPr>
                            <w:pStyle w:val="NoSpacing"/>
                            <w:rPr>
                              <w:sz w:val="18"/>
                              <w:szCs w:val="18"/>
                            </w:rPr>
                          </w:pPr>
                          <w:r>
                            <w:rPr>
                              <w:sz w:val="18"/>
                              <w:szCs w:val="18"/>
                            </w:rPr>
                            <w:t xml:space="preserve">    +6 = 21 </w:t>
                          </w:r>
                          <w:r w:rsidRPr="00F6410D">
                            <w:rPr>
                              <w:sz w:val="18"/>
                              <w:szCs w:val="18"/>
                            </w:rPr>
                            <w:t xml:space="preserve"> </w:t>
                          </w:r>
                        </w:p>
                      </w:txbxContent>
                    </v:textbox>
                  </v:shape>
                  <v:group id="Group 15" o:spid="_x0000_s1061" style="position:absolute;left:35860;width:9938;height:56661" coordsize="7918,55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62" style="position:absolute;left:190;width:7728;height:4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" filled="f" strokecolor="#4472c4 [3204]" strokeweight="2.25pt">
                      <v:stroke joinstyle="round"/>
                    </v:rect>
                    <v:shape id="_x0000_s1063" type="#_x0000_t202" style="position:absolute;top:42430;width:7664;height:1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">
                      <v:textbox inset="1mm,,1mm">
                        <w:txbxContent>
                          <w:p w14:paraId="7484AC23" w14:textId="23E92772" w:rsidR="00F6410D" w:rsidRDefault="00F6410D" w:rsidP="00F6410D">
                            <w:pPr>
                              <w:pStyle w:val="NoSpacing"/>
                              <w:rPr>
                                <w:sz w:val="18"/>
                                <w:szCs w:val="18"/>
                              </w:rPr>
                            </w:pPr>
                            <w:r w:rsidRPr="00F6410D">
                              <w:rPr>
                                <w:sz w:val="18"/>
                                <w:szCs w:val="18"/>
                              </w:rPr>
                              <w:t xml:space="preserve">Test ADDI and </w:t>
                            </w:r>
                            <w:proofErr w:type="gramStart"/>
                            <w:r w:rsidRPr="00F6410D">
                              <w:rPr>
                                <w:sz w:val="18"/>
                                <w:szCs w:val="18"/>
                              </w:rPr>
                              <w:t>switch[</w:t>
                            </w:r>
                            <w:proofErr w:type="gramEnd"/>
                            <w:r w:rsidRPr="00F6410D">
                              <w:rPr>
                                <w:sz w:val="18"/>
                                <w:szCs w:val="18"/>
                              </w:rPr>
                              <w:t>7:0] writeback.</w:t>
                            </w:r>
                          </w:p>
                          <w:p w14:paraId="429B12FC" w14:textId="050B1D4E" w:rsidR="00F6410D" w:rsidRPr="00F6410D" w:rsidRDefault="00F6410D" w:rsidP="00F6410D">
                            <w:pPr>
                              <w:pStyle w:val="NoSpacing"/>
                              <w:rPr>
                                <w:sz w:val="18"/>
                                <w:szCs w:val="18"/>
                              </w:rPr>
                            </w:pPr>
                            <w:proofErr w:type="spellStart"/>
                            <w:r>
                              <w:rPr>
                                <w:sz w:val="18"/>
                                <w:szCs w:val="18"/>
                              </w:rPr>
                              <w:t>in_en</w:t>
                            </w:r>
                            <w:proofErr w:type="spellEnd"/>
                            <w:r>
                              <w:rPr>
                                <w:sz w:val="18"/>
                                <w:szCs w:val="18"/>
                              </w:rPr>
                              <w:t xml:space="preserve"> = 0:</w:t>
                            </w:r>
                          </w:p>
                          <w:p w14:paraId="51860DEE" w14:textId="77777777" w:rsidR="00F6410D" w:rsidRDefault="00F6410D" w:rsidP="00F6410D">
                            <w:pPr>
                              <w:pStyle w:val="NoSpacing"/>
                              <w:rPr>
                                <w:sz w:val="18"/>
                                <w:szCs w:val="18"/>
                              </w:rPr>
                            </w:pPr>
                            <w:proofErr w:type="spellStart"/>
                            <w:r w:rsidRPr="00F6410D">
                              <w:rPr>
                                <w:sz w:val="18"/>
                                <w:szCs w:val="18"/>
                              </w:rPr>
                              <w:t>W_data</w:t>
                            </w:r>
                            <w:proofErr w:type="spellEnd"/>
                            <w:r>
                              <w:rPr>
                                <w:sz w:val="18"/>
                                <w:szCs w:val="18"/>
                              </w:rPr>
                              <w:t xml:space="preserve"> = </w:t>
                            </w:r>
                            <w:proofErr w:type="spellStart"/>
                            <w:r>
                              <w:rPr>
                                <w:sz w:val="18"/>
                                <w:szCs w:val="18"/>
                              </w:rPr>
                              <w:t>rs</w:t>
                            </w:r>
                            <w:proofErr w:type="spellEnd"/>
                            <w:r>
                              <w:rPr>
                                <w:sz w:val="18"/>
                                <w:szCs w:val="18"/>
                              </w:rPr>
                              <w:t xml:space="preserve"> + </w:t>
                            </w:r>
                            <w:proofErr w:type="spellStart"/>
                            <w:r>
                              <w:rPr>
                                <w:sz w:val="18"/>
                                <w:szCs w:val="18"/>
                              </w:rPr>
                              <w:t>imm</w:t>
                            </w:r>
                            <w:proofErr w:type="spellEnd"/>
                          </w:p>
                          <w:p w14:paraId="7C157A01" w14:textId="77777777" w:rsidR="00F6410D" w:rsidRDefault="00F6410D" w:rsidP="00F6410D">
                            <w:pPr>
                              <w:pStyle w:val="NoSpacing"/>
                              <w:rPr>
                                <w:sz w:val="18"/>
                                <w:szCs w:val="18"/>
                              </w:rPr>
                            </w:pPr>
                            <w:r>
                              <w:rPr>
                                <w:sz w:val="18"/>
                                <w:szCs w:val="18"/>
                              </w:rPr>
                              <w:t xml:space="preserve">       = 20</w:t>
                            </w:r>
                          </w:p>
                          <w:p w14:paraId="7D0D120C" w14:textId="77777777" w:rsidR="00F6410D" w:rsidRDefault="00F6410D" w:rsidP="00F6410D">
                            <w:pPr>
                              <w:pStyle w:val="NoSpacing"/>
                              <w:rPr>
                                <w:sz w:val="18"/>
                                <w:szCs w:val="18"/>
                              </w:rPr>
                            </w:pPr>
                            <w:proofErr w:type="spellStart"/>
                            <w:r>
                              <w:rPr>
                                <w:sz w:val="18"/>
                                <w:szCs w:val="18"/>
                              </w:rPr>
                              <w:t>in_en</w:t>
                            </w:r>
                            <w:proofErr w:type="spellEnd"/>
                            <w:r>
                              <w:rPr>
                                <w:sz w:val="18"/>
                                <w:szCs w:val="18"/>
                              </w:rPr>
                              <w:t xml:space="preserve"> = 0:</w:t>
                            </w:r>
                          </w:p>
                          <w:p w14:paraId="4D114C22" w14:textId="77777777" w:rsidR="00563A86" w:rsidRDefault="00F6410D" w:rsidP="00F6410D">
                            <w:pPr>
                              <w:pStyle w:val="NoSpacing"/>
                              <w:rPr>
                                <w:sz w:val="18"/>
                                <w:szCs w:val="18"/>
                              </w:rPr>
                            </w:pPr>
                            <w:proofErr w:type="spellStart"/>
                            <w:r>
                              <w:rPr>
                                <w:sz w:val="18"/>
                                <w:szCs w:val="18"/>
                              </w:rPr>
                              <w:t>W_data</w:t>
                            </w:r>
                            <w:proofErr w:type="spellEnd"/>
                            <w:r>
                              <w:rPr>
                                <w:sz w:val="18"/>
                                <w:szCs w:val="18"/>
                              </w:rPr>
                              <w:t xml:space="preserve"> = </w:t>
                            </w:r>
                            <w:proofErr w:type="spellStart"/>
                            <w:proofErr w:type="gramStart"/>
                            <w:r w:rsidR="00563A86">
                              <w:rPr>
                                <w:sz w:val="18"/>
                                <w:szCs w:val="18"/>
                              </w:rPr>
                              <w:t>sw</w:t>
                            </w:r>
                            <w:proofErr w:type="spellEnd"/>
                            <w:r w:rsidR="00563A86">
                              <w:rPr>
                                <w:sz w:val="18"/>
                                <w:szCs w:val="18"/>
                              </w:rPr>
                              <w:t>[</w:t>
                            </w:r>
                            <w:proofErr w:type="gramEnd"/>
                            <w:r w:rsidR="00563A86">
                              <w:rPr>
                                <w:sz w:val="18"/>
                                <w:szCs w:val="18"/>
                              </w:rPr>
                              <w:t xml:space="preserve">7:0]   </w:t>
                            </w:r>
                          </w:p>
                          <w:p w14:paraId="2BC8A591" w14:textId="50068EBB" w:rsidR="00F6410D" w:rsidRPr="00F6410D" w:rsidRDefault="00563A86" w:rsidP="00F6410D">
                            <w:pPr>
                              <w:pStyle w:val="NoSpacing"/>
                              <w:rPr>
                                <w:sz w:val="18"/>
                                <w:szCs w:val="18"/>
                              </w:rPr>
                            </w:pPr>
                            <w:r>
                              <w:rPr>
                                <w:sz w:val="18"/>
                                <w:szCs w:val="18"/>
                              </w:rPr>
                              <w:t xml:space="preserve">       = 30 </w:t>
                            </w:r>
                            <w:r w:rsidR="00F6410D" w:rsidRPr="00F6410D">
                              <w:rPr>
                                <w:sz w:val="18"/>
                                <w:szCs w:val="18"/>
                              </w:rPr>
                              <w:t xml:space="preserve"> </w:t>
                            </w:r>
                          </w:p>
                        </w:txbxContent>
                      </v:textbox>
                    </v:shape>
                  </v:group>
                  <v:rect id="Rectangle 18" o:spid="_x0000_s1064" style="position:absolute;left:45592;width:9351;height:43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" filled="f" strokecolor="#c45911 [2405]" strokeweight="2.25pt">
                    <v:stroke joinstyle="round"/>
                  </v:rect>
                  <v:shape id="_x0000_s1065" type="#_x0000_t202" style="position:absolute;left:45555;top:43773;width:10972;height:1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">
                    <v:textbox inset="1mm,,1mm">
                      <w:txbxContent>
                        <w:p w14:paraId="0D130163" w14:textId="77777777" w:rsidR="00563A86" w:rsidRDefault="00563A86" w:rsidP="00563A86">
                          <w:pPr>
                            <w:pStyle w:val="NoSpacing"/>
                            <w:rPr>
                              <w:sz w:val="18"/>
                              <w:szCs w:val="18"/>
                            </w:rPr>
                          </w:pPr>
                          <w:r>
                            <w:rPr>
                              <w:sz w:val="18"/>
                              <w:szCs w:val="18"/>
                            </w:rPr>
                            <w:t xml:space="preserve">Test </w:t>
                          </w:r>
                          <w:proofErr w:type="gramStart"/>
                          <w:r>
                            <w:rPr>
                              <w:sz w:val="18"/>
                              <w:szCs w:val="18"/>
                            </w:rPr>
                            <w:t>SW[</w:t>
                          </w:r>
                          <w:proofErr w:type="gramEnd"/>
                          <w:r>
                            <w:rPr>
                              <w:sz w:val="18"/>
                              <w:szCs w:val="18"/>
                            </w:rPr>
                            <w:t>8] value detection using z (zero) flag.</w:t>
                          </w:r>
                        </w:p>
                        <w:p w14:paraId="5DF48952" w14:textId="08F7F5FA" w:rsidR="00563A86" w:rsidRDefault="00563A86" w:rsidP="00563A86">
                          <w:pPr>
                            <w:pStyle w:val="NoSpacing"/>
                            <w:rPr>
                              <w:sz w:val="18"/>
                              <w:szCs w:val="18"/>
                            </w:rPr>
                          </w:pPr>
                          <w:r>
                            <w:rPr>
                              <w:sz w:val="18"/>
                              <w:szCs w:val="18"/>
                            </w:rPr>
                            <w:t xml:space="preserve">Zeros on all inputs and </w:t>
                          </w:r>
                          <w:proofErr w:type="spellStart"/>
                          <w:r>
                            <w:rPr>
                              <w:sz w:val="18"/>
                              <w:szCs w:val="18"/>
                            </w:rPr>
                            <w:t>a_in_sel</w:t>
                          </w:r>
                          <w:proofErr w:type="spellEnd"/>
                          <w:r>
                            <w:rPr>
                              <w:sz w:val="18"/>
                              <w:szCs w:val="18"/>
                            </w:rPr>
                            <w:t xml:space="preserve"> = 1 </w:t>
                          </w:r>
                          <w:r w:rsidR="004C4EA2">
                            <w:rPr>
                              <w:sz w:val="18"/>
                              <w:szCs w:val="18"/>
                            </w:rPr>
                            <w:t>sets</w:t>
                          </w:r>
                          <w:r>
                            <w:rPr>
                              <w:sz w:val="18"/>
                              <w:szCs w:val="18"/>
                            </w:rPr>
                            <w:t xml:space="preserve"> </w:t>
                          </w:r>
                        </w:p>
                        <w:p w14:paraId="3CA37ADA" w14:textId="216C8623" w:rsidR="00563A86" w:rsidRDefault="00563A86" w:rsidP="00563A86">
                          <w:pPr>
                            <w:pStyle w:val="NoSpacing"/>
                            <w:rPr>
                              <w:sz w:val="18"/>
                              <w:szCs w:val="18"/>
                            </w:rPr>
                          </w:pPr>
                          <w:proofErr w:type="spellStart"/>
                          <w:r>
                            <w:rPr>
                              <w:sz w:val="18"/>
                              <w:szCs w:val="18"/>
                            </w:rPr>
                            <w:t>add_out</w:t>
                          </w:r>
                          <w:proofErr w:type="spellEnd"/>
                          <w:r>
                            <w:rPr>
                              <w:sz w:val="18"/>
                              <w:szCs w:val="18"/>
                            </w:rPr>
                            <w:t xml:space="preserve"> = {n{</w:t>
                          </w:r>
                          <w:proofErr w:type="spellStart"/>
                          <w:proofErr w:type="gramStart"/>
                          <w:r>
                            <w:rPr>
                              <w:sz w:val="18"/>
                              <w:szCs w:val="18"/>
                            </w:rPr>
                            <w:t>sw</w:t>
                          </w:r>
                          <w:proofErr w:type="spellEnd"/>
                          <w:r>
                            <w:rPr>
                              <w:sz w:val="18"/>
                              <w:szCs w:val="18"/>
                            </w:rPr>
                            <w:t>[</w:t>
                          </w:r>
                          <w:proofErr w:type="gramEnd"/>
                          <w:r>
                            <w:rPr>
                              <w:sz w:val="18"/>
                              <w:szCs w:val="18"/>
                            </w:rPr>
                            <w:t>8]}</w:t>
                          </w:r>
                          <w:r w:rsidR="004C4EA2">
                            <w:rPr>
                              <w:sz w:val="18"/>
                              <w:szCs w:val="18"/>
                            </w:rPr>
                            <w:t>.</w:t>
                          </w:r>
                        </w:p>
                        <w:p w14:paraId="55F1A925" w14:textId="1375ACA5" w:rsidR="00563A86" w:rsidRPr="00F6410D" w:rsidRDefault="00563A86" w:rsidP="00563A86">
                          <w:pPr>
                            <w:pStyle w:val="NoSpacing"/>
                            <w:rPr>
                              <w:sz w:val="18"/>
                              <w:szCs w:val="18"/>
                            </w:rPr>
                          </w:pPr>
                          <w:r>
                            <w:rPr>
                              <w:sz w:val="18"/>
                              <w:szCs w:val="18"/>
                            </w:rPr>
                            <w:t xml:space="preserve">z flag detects change in </w:t>
                          </w:r>
                          <w:proofErr w:type="spellStart"/>
                          <w:proofErr w:type="gramStart"/>
                          <w:r>
                            <w:rPr>
                              <w:sz w:val="18"/>
                              <w:szCs w:val="18"/>
                            </w:rPr>
                            <w:t>sw</w:t>
                          </w:r>
                          <w:proofErr w:type="spellEnd"/>
                          <w:r>
                            <w:rPr>
                              <w:sz w:val="18"/>
                              <w:szCs w:val="18"/>
                            </w:rPr>
                            <w:t>[</w:t>
                          </w:r>
                          <w:proofErr w:type="gramEnd"/>
                          <w:r>
                            <w:rPr>
                              <w:sz w:val="18"/>
                              <w:szCs w:val="18"/>
                            </w:rPr>
                            <w:t xml:space="preserve">8] value.   </w:t>
                          </w:r>
                          <w:r w:rsidRPr="00F6410D">
                            <w:rPr>
                              <w:sz w:val="18"/>
                              <w:szCs w:val="18"/>
                            </w:rPr>
                            <w:t xml:space="preserve"> </w:t>
                          </w:r>
                        </w:p>
                      </w:txbxContent>
                    </v:textbox>
                  </v:shape>
                </v:group>
                <v:group id="Group 9" o:spid="_x0000_s1066" style="position:absolute;top:2588;width:56527;height:57410" coordsize="56527,57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Ink 23" o:spid="_x0000_s1067" type="#_x0000_t75" style="position:absolute;left:23905;top:26827;width:1289;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">
                    <v:imagedata r:id="rId54" o:title=""/>
                  </v:shape>
                  <v:shape id="Ink 24" o:spid="_x0000_s1068" type="#_x0000_t75" style="position:absolute;left:21619;top:4488;width:839;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">
                    <v:imagedata r:id="rId55" o:title=""/>
                  </v:shape>
                  <v:shape id="Ink 195" o:spid="_x0000_s1069" type="#_x0000_t75" style="position:absolute;left:30243;top:3250;width:3742;height:1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">
                    <v:imagedata r:id="rId56" o:title=""/>
                  </v:shape>
                  <v:shape id="Ink 197" o:spid="_x0000_s1070" type="#_x0000_t75" style="position:absolute;left:28948;top:2221;width:1104;height: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">
                    <v:imagedata r:id="rId57" o:title=""/>
                  </v:shape>
                  <v:shape id="Ink 198" o:spid="_x0000_s1071" type="#_x0000_t75" style="position:absolute;left:31195;top:26843;width:1487;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">
                    <v:imagedata r:id="rId58" o:title=""/>
                  </v:shape>
                  <v:shape id="Ink 201" o:spid="_x0000_s1072" type="#_x0000_t75" style="position:absolute;left:40790;top:24481;width:3761;height: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">
                    <v:imagedata r:id="rId59" o:title=""/>
                  </v:shape>
                  <v:shape id="Ink 202" o:spid="_x0000_s1073" type="#_x0000_t75" style="position:absolute;left:40790;top:40013;width:1048;height: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">
                    <v:imagedata r:id="rId60" o:title=""/>
                  </v:shape>
                  <v:shape id="Ink 203" o:spid="_x0000_s1074" type="#_x0000_t75" style="position:absolute;left:40848;top:37889;width:729;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">
                    <v:imagedata r:id="rId61" o:title=""/>
                  </v:shape>
                  <v:shape id="Ink 204" o:spid="_x0000_s1075" type="#_x0000_t75" style="position:absolute;left:41120;top:35522;width:1088;height: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">
                    <v:imagedata r:id="rId62" o:title=""/>
                  </v:shape>
                  <v:shape id="Ink 205" o:spid="_x0000_s1076" type="#_x0000_t75" style="position:absolute;left:40898;top:-90;width:1220;height: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">
                    <v:imagedata r:id="rId63" o:title=""/>
                  </v:shape>
                  <v:shape id="Ink 206" o:spid="_x0000_s1077" type="#_x0000_t75" style="position:absolute;left:40822;top:4295;width:867;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">
                    <v:imagedata r:id="rId64" o:title=""/>
                  </v:shape>
                  <v:shape id="Ink 207" o:spid="_x0000_s1078" type="#_x0000_t75" style="position:absolute;left:45965;top:24763;width:465;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">
                    <v:imagedata r:id="rId65" o:title=""/>
                  </v:shape>
                  <v:shape id="Ink 208" o:spid="_x0000_s1079" type="#_x0000_t75" style="position:absolute;left:45781;top:6698;width:526;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">
                    <v:imagedata r:id="rId66" o:title=""/>
                  </v:shape>
                  <v:shape id="Ink 209" o:spid="_x0000_s1080" type="#_x0000_t75" style="position:absolute;left:45889;top:2151;width:655;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">
                    <v:imagedata r:id="rId67" o:title=""/>
                  </v:shape>
                  <v:shape id="Ink 210" o:spid="_x0000_s1081" type="#_x0000_t75" style="position:absolute;left:45832;top:27;width:792;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">
                    <v:imagedata r:id="rId68" o:title=""/>
                  </v:shape>
                  <v:shape id="Ink 211" o:spid="_x0000_s1082" type="#_x0000_t75" style="position:absolute;left:52061;top:8340;width:1462;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">
                    <v:imagedata r:id="rId69" o:title=""/>
                  </v:shape>
                  <v:shape id="Ink 212" o:spid="_x0000_s1083" type="#_x0000_t75" style="position:absolute;left:51668;top:20109;width:1440;height: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">
                    <v:imagedata r:id="rId70" o:title=""/>
                  </v:shape>
                  <v:shape id="Text Box 227" o:spid="_x0000_s1084" type="#_x0000_t202" style="position:absolute;top:54743;width:5652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" stroked="f">
                    <v:textbox style="mso-fit-shape-to-text:t" inset="0,0,0,0">
                      <w:txbxContent>
                        <w:p w14:paraId="25EE03AE" w14:textId="19AD7890" w:rsidR="001F4382" w:rsidRPr="003240FA" w:rsidRDefault="001F4382" w:rsidP="001F4382">
                          <w:pPr>
                            <w:pStyle w:val="Caption"/>
                            <w:rPr>
                              <w:rFonts w:ascii="Helvetica-Oblique" w:hAnsi="Helvetica-Oblique" w:cs="Helvetica-Oblique"/>
                              <w:noProof/>
                            </w:rPr>
                          </w:pPr>
                          <w:bookmarkStart w:id="12" w:name="_Ref72752343"/>
                          <w:r>
                            <w:t xml:space="preserve">Figure </w:t>
                          </w:r>
                          <w:r w:rsidR="006A12C1">
                            <w:fldChar w:fldCharType="begin"/>
                          </w:r>
                          <w:r w:rsidR="006A12C1">
                            <w:instrText xml:space="preserve"> SEQ Figure \* ARABIC </w:instrText>
                          </w:r>
                          <w:r w:rsidR="006A12C1">
                            <w:fldChar w:fldCharType="separate"/>
                          </w:r>
                          <w:r w:rsidR="000B283E">
                            <w:rPr>
                              <w:noProof/>
                            </w:rPr>
                            <w:t>4</w:t>
                          </w:r>
                          <w:r w:rsidR="006A12C1">
                            <w:rPr>
                              <w:noProof/>
                            </w:rPr>
                            <w:fldChar w:fldCharType="end"/>
                          </w:r>
                          <w:bookmarkEnd w:id="12"/>
                          <w:r>
                            <w:t>: A plot of the as_alu module testbench</w:t>
                          </w:r>
                        </w:p>
                      </w:txbxContent>
                    </v:textbox>
                  </v:shape>
                </v:group>
                <w10:wrap type="square" anchory="margin"/>
              </v:group>
            </w:pict>
          </mc:Fallback>
        </mc:AlternateContent>
      </w:r>
      <w:r w:rsidR="000B283E">
        <w:rPr>
          <w:rFonts w:ascii="Helvetica-Bold" w:hAnsi="Helvetica-Bold" w:cs="Helvetica-Bold"/>
          <w:b/>
          <w:bCs/>
          <w:sz w:val="26"/>
          <w:szCs w:val="26"/>
        </w:rPr>
        <w:t>3</w:t>
      </w:r>
      <w:r w:rsidR="000B283E" w:rsidRPr="000709F3">
        <w:rPr>
          <w:rFonts w:ascii="Helvetica-Bold" w:hAnsi="Helvetica-Bold" w:cs="Helvetica-Bold"/>
          <w:b/>
          <w:bCs/>
          <w:sz w:val="26"/>
          <w:szCs w:val="26"/>
        </w:rPr>
        <w:t xml:space="preserve">. </w:t>
      </w:r>
      <w:r w:rsidR="000B283E">
        <w:rPr>
          <w:rFonts w:ascii="Helvetica-Bold" w:hAnsi="Helvetica-Bold" w:cs="Helvetica-Bold"/>
          <w:b/>
          <w:bCs/>
          <w:sz w:val="26"/>
          <w:szCs w:val="26"/>
        </w:rPr>
        <w:t>1</w:t>
      </w:r>
      <w:r w:rsidR="000B283E" w:rsidRPr="000709F3">
        <w:rPr>
          <w:rFonts w:ascii="Helvetica-Bold" w:hAnsi="Helvetica-Bold" w:cs="Helvetica-Bold"/>
          <w:b/>
          <w:bCs/>
          <w:sz w:val="26"/>
          <w:szCs w:val="26"/>
        </w:rPr>
        <w:t>.</w:t>
      </w:r>
      <w:r w:rsidR="000B283E">
        <w:rPr>
          <w:rFonts w:ascii="Helvetica-Bold" w:hAnsi="Helvetica-Bold" w:cs="Helvetica-Bold"/>
          <w:b/>
          <w:bCs/>
          <w:sz w:val="26"/>
          <w:szCs w:val="26"/>
        </w:rPr>
        <w:t xml:space="preserve"> </w:t>
      </w:r>
      <w:r w:rsidR="000B283E">
        <w:rPr>
          <w:rFonts w:ascii="Helvetica-Bold" w:hAnsi="Helvetica-Bold" w:cs="Helvetica-Bold"/>
          <w:b/>
          <w:bCs/>
          <w:sz w:val="24"/>
          <w:szCs w:val="24"/>
        </w:rPr>
        <w:t xml:space="preserve">ALU </w:t>
      </w:r>
    </w:p>
    <w:p w14:paraId="6F2ED209" w14:textId="55A346D1" w:rsidR="003E52F8" w:rsidRDefault="000B283E" w:rsidP="000B283E">
      <w:pPr>
        <w:widowControl w:val="0"/>
        <w:autoSpaceDE w:val="0"/>
        <w:autoSpaceDN w:val="0"/>
        <w:adjustRightInd w:val="0"/>
        <w:spacing w:after="0" w:line="240" w:lineRule="auto"/>
        <w:ind w:right="-6"/>
      </w:pPr>
      <w:r>
        <w:t xml:space="preserve">The only module in this system which differs significantly from the standard picoMIPS implementation is the ALU. The multiplier, adder, ACC and the four multiplexers linking them together are implemented in a contained module called as_alu in a file of the same name. </w:t>
      </w:r>
      <w:r w:rsidR="007D2568">
        <w:t xml:space="preserve">It was designed around the multiply-accumulate operation. Discrete blocks of hardware with 2 input multiplexers connecting them minimise the control logic needed to implement fundamental operations. </w:t>
      </w:r>
      <w:r w:rsidR="00B75B7F">
        <w:t xml:space="preserve">The input selector block is sensitive to Rd/Rs = %1. For the adder A input, this is used to read in </w:t>
      </w:r>
      <w:proofErr w:type="gramStart"/>
      <w:r w:rsidR="00B75B7F">
        <w:t>SW[</w:t>
      </w:r>
      <w:proofErr w:type="gramEnd"/>
      <w:r w:rsidR="00B75B7F">
        <w:t>8]. For the adder B input, this is used to bypass the multiplier to read the immediate straight into the adder (as if you were multiplying by 1). %0 is tied to 0 within the register</w:t>
      </w:r>
      <w:r w:rsidR="003E52F8">
        <w:t xml:space="preserve"> file. </w:t>
      </w:r>
      <w:r w:rsidR="003E52F8">
        <w:fldChar w:fldCharType="begin"/>
      </w:r>
      <w:r w:rsidR="003E52F8">
        <w:instrText xml:space="preserve"> REF _Ref72752343 \h </w:instrText>
      </w:r>
      <w:r w:rsidR="003E52F8">
        <w:fldChar w:fldCharType="separate"/>
      </w:r>
      <w:r w:rsidR="003E52F8">
        <w:t xml:space="preserve">Figure </w:t>
      </w:r>
      <w:r w:rsidR="003E52F8">
        <w:rPr>
          <w:noProof/>
        </w:rPr>
        <w:t>4</w:t>
      </w:r>
      <w:r w:rsidR="003E52F8">
        <w:fldChar w:fldCharType="end"/>
      </w:r>
      <w:r w:rsidR="003E52F8">
        <w:t xml:space="preserve"> shows the output of the as_alu testbench, demonstrating the fundamental operations used in the application software.</w:t>
      </w:r>
    </w:p>
    <w:p w14:paraId="125FAA81" w14:textId="77777777" w:rsidR="003E52F8" w:rsidRDefault="003E52F8" w:rsidP="003E52F8">
      <w:pPr>
        <w:widowControl w:val="0"/>
        <w:numPr>
          <w:ilvl w:val="0"/>
          <w:numId w:val="12"/>
        </w:numPr>
        <w:autoSpaceDE w:val="0"/>
        <w:autoSpaceDN w:val="0"/>
        <w:adjustRightInd w:val="0"/>
        <w:spacing w:after="0" w:line="240" w:lineRule="auto"/>
        <w:ind w:right="-6"/>
        <w:rPr>
          <w:rFonts w:ascii="Helvetica-Bold" w:hAnsi="Helvetica-Bold" w:cs="Helvetica-Bold"/>
          <w:b/>
          <w:bCs/>
          <w:sz w:val="26"/>
          <w:szCs w:val="26"/>
        </w:rPr>
      </w:pPr>
      <w:r>
        <w:rPr>
          <w:rFonts w:ascii="Helvetica-Bold" w:hAnsi="Helvetica-Bold" w:cs="Helvetica-Bold"/>
          <w:b/>
          <w:bCs/>
          <w:sz w:val="26"/>
          <w:szCs w:val="26"/>
        </w:rPr>
        <w:lastRenderedPageBreak/>
        <w:t>3</w:t>
      </w:r>
      <w:r w:rsidRPr="000709F3">
        <w:rPr>
          <w:rFonts w:ascii="Helvetica-Bold" w:hAnsi="Helvetica-Bold" w:cs="Helvetica-Bold"/>
          <w:b/>
          <w:bCs/>
          <w:sz w:val="26"/>
          <w:szCs w:val="26"/>
        </w:rPr>
        <w:t xml:space="preserve">. </w:t>
      </w:r>
      <w:r>
        <w:rPr>
          <w:rFonts w:ascii="Helvetica-Bold" w:hAnsi="Helvetica-Bold" w:cs="Helvetica-Bold"/>
          <w:b/>
          <w:bCs/>
          <w:sz w:val="26"/>
          <w:szCs w:val="26"/>
        </w:rPr>
        <w:t>2</w:t>
      </w:r>
      <w:r w:rsidRPr="000709F3">
        <w:rPr>
          <w:rFonts w:ascii="Helvetica-Bold" w:hAnsi="Helvetica-Bold" w:cs="Helvetica-Bold"/>
          <w:b/>
          <w:bCs/>
          <w:sz w:val="26"/>
          <w:szCs w:val="26"/>
        </w:rPr>
        <w:t>.</w:t>
      </w:r>
      <w:r>
        <w:rPr>
          <w:rFonts w:ascii="Helvetica-Bold" w:hAnsi="Helvetica-Bold" w:cs="Helvetica-Bold"/>
          <w:b/>
          <w:bCs/>
          <w:sz w:val="26"/>
          <w:szCs w:val="26"/>
        </w:rPr>
        <w:t xml:space="preserve"> </w:t>
      </w:r>
      <w:r>
        <w:rPr>
          <w:rFonts w:ascii="Helvetica-Bold" w:hAnsi="Helvetica-Bold" w:cs="Helvetica-Bold"/>
          <w:b/>
          <w:bCs/>
          <w:sz w:val="24"/>
          <w:szCs w:val="24"/>
        </w:rPr>
        <w:t>Registers, Program Memory, Program Counter</w:t>
      </w:r>
    </w:p>
    <w:p w14:paraId="11BB32F9" w14:textId="77777777" w:rsidR="003E52F8" w:rsidRDefault="003E52F8" w:rsidP="003E52F8">
      <w:pPr>
        <w:widowControl w:val="0"/>
        <w:autoSpaceDE w:val="0"/>
        <w:autoSpaceDN w:val="0"/>
        <w:adjustRightInd w:val="0"/>
        <w:spacing w:after="0" w:line="240" w:lineRule="auto"/>
        <w:ind w:right="-6"/>
        <w:rPr>
          <w:rFonts w:ascii="Helvetica-Oblique" w:hAnsi="Helvetica-Oblique" w:cs="Helvetica-Oblique"/>
        </w:rPr>
      </w:pPr>
    </w:p>
    <w:p w14:paraId="6B782C64" w14:textId="7BE51279" w:rsidR="00917E66" w:rsidRDefault="003E52F8" w:rsidP="00917E66">
      <w:pPr>
        <w:widowControl w:val="0"/>
        <w:autoSpaceDE w:val="0"/>
        <w:autoSpaceDN w:val="0"/>
        <w:adjustRightInd w:val="0"/>
        <w:spacing w:after="0" w:line="240" w:lineRule="auto"/>
        <w:ind w:right="-6"/>
        <w:rPr>
          <w:rFonts w:ascii="Helvetica-Oblique" w:hAnsi="Helvetica-Oblique" w:cs="Helvetica-Oblique"/>
        </w:rPr>
      </w:pPr>
      <w:r>
        <w:rPr>
          <w:rFonts w:ascii="Helvetica-Oblique" w:hAnsi="Helvetica-Oblique" w:cs="Helvetica-Oblique"/>
        </w:rPr>
        <w:t xml:space="preserve">As mentioned in Section 1.1, no changes were made to the Registers, Program Memory and Program Counter modules developed for Assignment 1. Information regarding the verification of these modules will not be included here as </w:t>
      </w:r>
      <w:r>
        <w:rPr>
          <w:rFonts w:ascii="Helvetica-Oblique" w:hAnsi="Helvetica-Oblique" w:cs="Helvetica-Oblique"/>
        </w:rPr>
        <w:fldChar w:fldCharType="begin"/>
      </w:r>
      <w:r>
        <w:rPr>
          <w:rFonts w:ascii="Helvetica-Oblique" w:hAnsi="Helvetica-Oblique" w:cs="Helvetica-Oblique"/>
        </w:rPr>
        <w:instrText xml:space="preserve"> REF _Ref72751213 \h </w:instrText>
      </w:r>
      <w:r>
        <w:rPr>
          <w:rFonts w:ascii="Helvetica-Oblique" w:hAnsi="Helvetica-Oblique" w:cs="Helvetica-Oblique"/>
        </w:rPr>
      </w:r>
      <w:r>
        <w:rPr>
          <w:rFonts w:ascii="Helvetica-Oblique" w:hAnsi="Helvetica-Oblique" w:cs="Helvetica-Oblique"/>
        </w:rPr>
        <w:fldChar w:fldCharType="separate"/>
      </w:r>
      <w:r>
        <w:t xml:space="preserve">Figure </w:t>
      </w:r>
      <w:r>
        <w:rPr>
          <w:noProof/>
        </w:rPr>
        <w:t>3</w:t>
      </w:r>
      <w:r>
        <w:rPr>
          <w:rFonts w:ascii="Helvetica-Oblique" w:hAnsi="Helvetica-Oblique" w:cs="Helvetica-Oblique"/>
        </w:rPr>
        <w:fldChar w:fldCharType="end"/>
      </w:r>
      <w:r>
        <w:rPr>
          <w:rFonts w:ascii="Helvetica-Oblique" w:hAnsi="Helvetica-Oblique" w:cs="Helvetica-Oblique"/>
        </w:rPr>
        <w:t xml:space="preserve"> demonstrates their correct functioning. </w:t>
      </w:r>
      <w:r w:rsidR="00917E66">
        <w:rPr>
          <w:rFonts w:ascii="Helvetica-Oblique" w:hAnsi="Helvetica-Oblique" w:cs="Helvetica-Oblique"/>
        </w:rPr>
        <w:t>As the interfaces and function for these blocks were not changed, they did not have to be reverified and the structure for the CPU could remain relatively unchanged.</w:t>
      </w:r>
    </w:p>
    <w:p w14:paraId="13D130D2" w14:textId="1E02B3EB" w:rsidR="005E05A6" w:rsidRDefault="003E52F8">
      <w:pPr>
        <w:widowControl w:val="0"/>
        <w:autoSpaceDE w:val="0"/>
        <w:autoSpaceDN w:val="0"/>
        <w:adjustRightInd w:val="0"/>
        <w:spacing w:after="0" w:line="240" w:lineRule="auto"/>
        <w:ind w:right="-6"/>
      </w:pPr>
      <w:r>
        <w:rPr>
          <w:rFonts w:ascii="Helvetica-Oblique" w:hAnsi="Helvetica-Oblique" w:cs="Helvetica-Oblique"/>
        </w:rPr>
        <w:br/>
        <w:t xml:space="preserve">As only 5 registers were used (including the overwritten values for %0 and %1) </w:t>
      </w:r>
      <w:r w:rsidR="00917E66">
        <w:rPr>
          <w:rFonts w:ascii="Helvetica-Oblique" w:hAnsi="Helvetica-Oblique" w:cs="Helvetica-Oblique"/>
        </w:rPr>
        <w:t>Rd and Rs only take up 3 bits each in the instruction. Only 4 instructions were implemented, so the opcode is only 2 bits. This reduced the instruction size (</w:t>
      </w:r>
      <w:proofErr w:type="spellStart"/>
      <w:r w:rsidR="00917E66">
        <w:rPr>
          <w:rFonts w:ascii="Helvetica-Oblique" w:hAnsi="Helvetica-Oblique" w:cs="Helvetica-Oblique"/>
        </w:rPr>
        <w:t>i_size</w:t>
      </w:r>
      <w:proofErr w:type="spellEnd"/>
      <w:r w:rsidR="00917E66">
        <w:rPr>
          <w:rFonts w:ascii="Helvetica-Oblique" w:hAnsi="Helvetica-Oblique" w:cs="Helvetica-Oblique"/>
        </w:rPr>
        <w:t>) to 16 bits. The program is only 16 instructions long, reducing the program size (</w:t>
      </w:r>
      <w:proofErr w:type="spellStart"/>
      <w:r w:rsidR="00917E66">
        <w:rPr>
          <w:rFonts w:ascii="Helvetica-Oblique" w:hAnsi="Helvetica-Oblique" w:cs="Helvetica-Oblique"/>
        </w:rPr>
        <w:t>p_size</w:t>
      </w:r>
      <w:proofErr w:type="spellEnd"/>
      <w:r w:rsidR="00917E66">
        <w:rPr>
          <w:rFonts w:ascii="Helvetica-Oblique" w:hAnsi="Helvetica-Oblique" w:cs="Helvetica-Oblique"/>
        </w:rPr>
        <w:t xml:space="preserve">) to 4. This indirectly resulted in large hardware savings on synthesis over a higher </w:t>
      </w:r>
      <w:proofErr w:type="spellStart"/>
      <w:r w:rsidR="00917E66">
        <w:rPr>
          <w:rFonts w:ascii="Helvetica-Oblique" w:hAnsi="Helvetica-Oblique" w:cs="Helvetica-Oblique"/>
        </w:rPr>
        <w:t>p_size</w:t>
      </w:r>
      <w:proofErr w:type="spellEnd"/>
      <w:r w:rsidR="00917E66">
        <w:rPr>
          <w:rFonts w:ascii="Helvetica-Oblique" w:hAnsi="Helvetica-Oblique" w:cs="Helvetica-Oblique"/>
        </w:rPr>
        <w:t xml:space="preserve"> and </w:t>
      </w:r>
      <w:proofErr w:type="spellStart"/>
      <w:r w:rsidR="00917E66">
        <w:rPr>
          <w:rFonts w:ascii="Helvetica-Oblique" w:hAnsi="Helvetica-Oblique" w:cs="Helvetica-Oblique"/>
        </w:rPr>
        <w:t>i_size</w:t>
      </w:r>
      <w:proofErr w:type="spellEnd"/>
      <w:r w:rsidR="00917E66">
        <w:rPr>
          <w:rFonts w:ascii="Helvetica-Oblique" w:hAnsi="Helvetica-Oblique" w:cs="Helvetica-Oblique"/>
        </w:rPr>
        <w:t xml:space="preserve">. It is thought that these values enable the use of 4-input logic devices in the program memory ROM, simplifying the addressing logic. </w:t>
      </w:r>
    </w:p>
    <w:p w14:paraId="0B77965C" w14:textId="05D01174" w:rsidR="000B283E" w:rsidRDefault="000B283E">
      <w:pPr>
        <w:widowControl w:val="0"/>
        <w:autoSpaceDE w:val="0"/>
        <w:autoSpaceDN w:val="0"/>
        <w:adjustRightInd w:val="0"/>
        <w:spacing w:after="0" w:line="240" w:lineRule="auto"/>
        <w:ind w:right="-6"/>
      </w:pPr>
    </w:p>
    <w:p w14:paraId="1A3A544D" w14:textId="77777777" w:rsidR="000B283E" w:rsidRDefault="000B283E">
      <w:pPr>
        <w:widowControl w:val="0"/>
        <w:autoSpaceDE w:val="0"/>
        <w:autoSpaceDN w:val="0"/>
        <w:adjustRightInd w:val="0"/>
        <w:spacing w:after="0" w:line="240" w:lineRule="auto"/>
        <w:ind w:right="-6"/>
        <w:rPr>
          <w:rFonts w:ascii="Helvetica-Oblique" w:hAnsi="Helvetica-Oblique" w:cs="Helvetica-Oblique"/>
          <w:i/>
          <w:iCs/>
        </w:rPr>
      </w:pPr>
    </w:p>
    <w:p w14:paraId="5B4AB3D1" w14:textId="77777777" w:rsidR="005E05A6" w:rsidRDefault="00302F2D">
      <w:pPr>
        <w:widowControl w:val="0"/>
        <w:numPr>
          <w:ilvl w:val="0"/>
          <w:numId w:val="4"/>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5.</w:t>
      </w:r>
      <w:r>
        <w:rPr>
          <w:rFonts w:ascii="Helvetica-Bold" w:hAnsi="Helvetica-Bold" w:cs="Helvetica-Bold"/>
          <w:b/>
          <w:bCs/>
          <w:sz w:val="28"/>
          <w:szCs w:val="28"/>
        </w:rPr>
        <w:tab/>
        <w:t>FPGA implementation</w:t>
      </w:r>
    </w:p>
    <w:p w14:paraId="5BE1365C" w14:textId="77777777" w:rsidR="005E05A6" w:rsidRDefault="005E05A6">
      <w:pPr>
        <w:widowControl w:val="0"/>
        <w:autoSpaceDE w:val="0"/>
        <w:autoSpaceDN w:val="0"/>
        <w:adjustRightInd w:val="0"/>
        <w:spacing w:after="0" w:line="240" w:lineRule="auto"/>
        <w:ind w:left="720" w:right="-6"/>
        <w:rPr>
          <w:rFonts w:ascii="Helvetica-Oblique" w:hAnsi="Helvetica-Oblique" w:cs="Helvetica-Oblique"/>
          <w:i/>
          <w:iCs/>
        </w:rPr>
      </w:pPr>
    </w:p>
    <w:p w14:paraId="69EF54AA" w14:textId="77777777" w:rsidR="005E05A6" w:rsidRDefault="00302F2D">
      <w:pPr>
        <w:widowControl w:val="0"/>
        <w:autoSpaceDE w:val="0"/>
        <w:autoSpaceDN w:val="0"/>
        <w:adjustRightInd w:val="0"/>
        <w:spacing w:after="0" w:line="240" w:lineRule="auto"/>
        <w:ind w:right="-6"/>
        <w:rPr>
          <w:rFonts w:ascii="Helvetica-Oblique" w:hAnsi="Helvetica-Oblique" w:cs="Helvetica-Oblique"/>
          <w:i/>
          <w:iCs/>
        </w:rPr>
      </w:pPr>
      <w:r>
        <w:rPr>
          <w:rFonts w:ascii="Helvetica-Oblique" w:hAnsi="Helvetica-Oblique" w:cs="Helvetica-Oblique"/>
          <w:i/>
          <w:iCs/>
        </w:rPr>
        <w:t xml:space="preserve">Explain how you tested your design </w:t>
      </w:r>
      <w:proofErr w:type="gramStart"/>
      <w:r>
        <w:rPr>
          <w:rFonts w:ascii="Helvetica-Oblique" w:hAnsi="Helvetica-Oblique" w:cs="Helvetica-Oblique"/>
          <w:i/>
          <w:iCs/>
        </w:rPr>
        <w:t>after  programming</w:t>
      </w:r>
      <w:proofErr w:type="gramEnd"/>
      <w:r>
        <w:rPr>
          <w:rFonts w:ascii="Helvetica-Oblique" w:hAnsi="Helvetica-Oblique" w:cs="Helvetica-Oblique"/>
          <w:i/>
          <w:iCs/>
        </w:rPr>
        <w:t xml:space="preserve"> the FPGA. In case you had to edit your original code and resynthesize – explain what you did.  </w:t>
      </w:r>
      <w:proofErr w:type="gramStart"/>
      <w:r>
        <w:rPr>
          <w:rFonts w:ascii="Helvetica-Oblique" w:hAnsi="Helvetica-Oblique" w:cs="Helvetica-Oblique"/>
          <w:i/>
          <w:iCs/>
        </w:rPr>
        <w:t>( approx.</w:t>
      </w:r>
      <w:proofErr w:type="gramEnd"/>
      <w:r>
        <w:rPr>
          <w:rFonts w:ascii="Helvetica-Oblique" w:hAnsi="Helvetica-Oblique" w:cs="Helvetica-Oblique"/>
          <w:i/>
          <w:iCs/>
        </w:rPr>
        <w:t xml:space="preserve"> 1-2 pages)</w:t>
      </w:r>
    </w:p>
    <w:p w14:paraId="1D8FF785" w14:textId="77777777" w:rsidR="005E05A6" w:rsidRDefault="005E05A6">
      <w:pPr>
        <w:widowControl w:val="0"/>
        <w:autoSpaceDE w:val="0"/>
        <w:autoSpaceDN w:val="0"/>
        <w:adjustRightInd w:val="0"/>
        <w:spacing w:after="0" w:line="240" w:lineRule="auto"/>
        <w:ind w:right="-6"/>
        <w:rPr>
          <w:rFonts w:ascii="Helvetica-Oblique" w:hAnsi="Helvetica-Oblique" w:cs="Helvetica-Oblique"/>
          <w:i/>
          <w:iCs/>
        </w:rPr>
      </w:pPr>
    </w:p>
    <w:p w14:paraId="37176329" w14:textId="77777777" w:rsidR="005E05A6" w:rsidRDefault="005E05A6">
      <w:pPr>
        <w:widowControl w:val="0"/>
        <w:autoSpaceDE w:val="0"/>
        <w:autoSpaceDN w:val="0"/>
        <w:adjustRightInd w:val="0"/>
        <w:spacing w:after="0" w:line="240" w:lineRule="auto"/>
        <w:ind w:right="-6"/>
        <w:rPr>
          <w:rFonts w:ascii="Helvetica-Oblique" w:hAnsi="Helvetica-Oblique" w:cs="Helvetica-Oblique"/>
          <w:i/>
          <w:iCs/>
        </w:rPr>
      </w:pPr>
    </w:p>
    <w:p w14:paraId="1743FE6E" w14:textId="77777777" w:rsidR="005E05A6" w:rsidRDefault="00302F2D">
      <w:pPr>
        <w:widowControl w:val="0"/>
        <w:numPr>
          <w:ilvl w:val="0"/>
          <w:numId w:val="5"/>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6.</w:t>
      </w:r>
      <w:r>
        <w:rPr>
          <w:rFonts w:ascii="Helvetica-Bold" w:hAnsi="Helvetica-Bold" w:cs="Helvetica-Bold"/>
          <w:b/>
          <w:bCs/>
          <w:sz w:val="28"/>
          <w:szCs w:val="28"/>
        </w:rPr>
        <w:tab/>
        <w:t>Conclusion</w:t>
      </w:r>
    </w:p>
    <w:p w14:paraId="26846FF8" w14:textId="77777777" w:rsidR="005E05A6" w:rsidRDefault="005E05A6">
      <w:pPr>
        <w:widowControl w:val="0"/>
        <w:autoSpaceDE w:val="0"/>
        <w:autoSpaceDN w:val="0"/>
        <w:adjustRightInd w:val="0"/>
        <w:spacing w:after="0" w:line="240" w:lineRule="auto"/>
        <w:ind w:right="-6"/>
        <w:rPr>
          <w:rFonts w:ascii="Helvetica-Oblique" w:hAnsi="Helvetica-Oblique" w:cs="Helvetica-Oblique"/>
          <w:i/>
          <w:iCs/>
        </w:rPr>
      </w:pPr>
    </w:p>
    <w:p w14:paraId="41C844CD" w14:textId="77777777" w:rsidR="005E05A6" w:rsidRDefault="00302F2D">
      <w:pPr>
        <w:widowControl w:val="0"/>
        <w:autoSpaceDE w:val="0"/>
        <w:autoSpaceDN w:val="0"/>
        <w:adjustRightInd w:val="0"/>
        <w:spacing w:after="0" w:line="240" w:lineRule="auto"/>
        <w:ind w:right="-6"/>
        <w:rPr>
          <w:rFonts w:ascii="Helvetica-Oblique" w:hAnsi="Helvetica-Oblique" w:cs="Helvetica-Oblique"/>
          <w:i/>
          <w:iCs/>
        </w:rPr>
      </w:pPr>
      <w:r>
        <w:rPr>
          <w:rFonts w:ascii="Helvetica-Oblique" w:hAnsi="Helvetica-Oblique" w:cs="Helvetica-Oblique"/>
          <w:i/>
          <w:iCs/>
        </w:rPr>
        <w:t xml:space="preserve">State which objectives listed in your </w:t>
      </w:r>
      <w:proofErr w:type="spellStart"/>
      <w:r>
        <w:rPr>
          <w:rFonts w:ascii="Helvetica-Oblique" w:hAnsi="Helvetica-Oblique" w:cs="Helvetica-Oblique"/>
          <w:i/>
          <w:iCs/>
        </w:rPr>
        <w:t>Introducton</w:t>
      </w:r>
      <w:proofErr w:type="spellEnd"/>
      <w:r>
        <w:rPr>
          <w:rFonts w:ascii="Helvetica-Oblique" w:hAnsi="Helvetica-Oblique" w:cs="Helvetica-Oblique"/>
          <w:i/>
          <w:iCs/>
        </w:rPr>
        <w:t xml:space="preserve"> have been achieved. Calculate the cost figure of your design for synthesis on a Cyclone V. Give your </w:t>
      </w:r>
      <w:proofErr w:type="gramStart"/>
      <w:r>
        <w:rPr>
          <w:rFonts w:ascii="Helvetica-Oblique" w:hAnsi="Helvetica-Oblique" w:cs="Helvetica-Oblique"/>
          <w:i/>
          <w:iCs/>
        </w:rPr>
        <w:t>general  conclusion</w:t>
      </w:r>
      <w:proofErr w:type="gramEnd"/>
      <w:r>
        <w:rPr>
          <w:rFonts w:ascii="Helvetica-Oblique" w:hAnsi="Helvetica-Oblique" w:cs="Helvetica-Oblique"/>
          <w:i/>
          <w:iCs/>
        </w:rPr>
        <w:t xml:space="preserve">, comment on what you learnt.  Comment on ways to improve the design or extend it further.  </w:t>
      </w:r>
      <w:proofErr w:type="gramStart"/>
      <w:r>
        <w:rPr>
          <w:rFonts w:ascii="Helvetica-Oblique" w:hAnsi="Helvetica-Oblique" w:cs="Helvetica-Oblique"/>
          <w:i/>
          <w:iCs/>
        </w:rPr>
        <w:t>( approx.</w:t>
      </w:r>
      <w:proofErr w:type="gramEnd"/>
      <w:r>
        <w:rPr>
          <w:rFonts w:ascii="Helvetica-Oblique" w:hAnsi="Helvetica-Oblique" w:cs="Helvetica-Oblique"/>
          <w:i/>
          <w:iCs/>
        </w:rPr>
        <w:t>0.25 – 0.5 of a page)</w:t>
      </w:r>
    </w:p>
    <w:p w14:paraId="3B043FCB" w14:textId="77777777" w:rsidR="005E05A6" w:rsidRDefault="005E05A6">
      <w:pPr>
        <w:widowControl w:val="0"/>
        <w:autoSpaceDE w:val="0"/>
        <w:autoSpaceDN w:val="0"/>
        <w:adjustRightInd w:val="0"/>
        <w:spacing w:after="0" w:line="240" w:lineRule="auto"/>
        <w:ind w:right="-6"/>
        <w:rPr>
          <w:rFonts w:ascii="Helvetica-Oblique" w:hAnsi="Helvetica-Oblique" w:cs="Helvetica-Oblique"/>
          <w:i/>
          <w:iCs/>
        </w:rPr>
      </w:pPr>
    </w:p>
    <w:p w14:paraId="2D1027FD" w14:textId="77777777" w:rsidR="005E05A6" w:rsidRDefault="00302F2D">
      <w:pPr>
        <w:widowControl w:val="0"/>
        <w:numPr>
          <w:ilvl w:val="0"/>
          <w:numId w:val="6"/>
        </w:numPr>
        <w:autoSpaceDE w:val="0"/>
        <w:autoSpaceDN w:val="0"/>
        <w:adjustRightInd w:val="0"/>
        <w:spacing w:after="0" w:line="240" w:lineRule="auto"/>
        <w:ind w:right="-6"/>
        <w:rPr>
          <w:rFonts w:ascii="Helvetica-Bold" w:hAnsi="Helvetica-Bold" w:cs="Helvetica-Bold"/>
          <w:b/>
          <w:bCs/>
          <w:sz w:val="28"/>
          <w:szCs w:val="28"/>
        </w:rPr>
      </w:pPr>
      <w:r>
        <w:rPr>
          <w:rFonts w:ascii="Helvetica-Bold" w:hAnsi="Helvetica-Bold" w:cs="Helvetica-Bold"/>
          <w:b/>
          <w:bCs/>
          <w:sz w:val="28"/>
          <w:szCs w:val="28"/>
        </w:rPr>
        <w:t>7.</w:t>
      </w:r>
      <w:r>
        <w:rPr>
          <w:rFonts w:ascii="Helvetica-Bold" w:hAnsi="Helvetica-Bold" w:cs="Helvetica-Bold"/>
          <w:b/>
          <w:bCs/>
          <w:sz w:val="28"/>
          <w:szCs w:val="28"/>
        </w:rPr>
        <w:tab/>
        <w:t>References</w:t>
      </w:r>
    </w:p>
    <w:p w14:paraId="5FDAD532" w14:textId="77777777" w:rsidR="005E05A6" w:rsidRDefault="005E05A6">
      <w:pPr>
        <w:widowControl w:val="0"/>
        <w:autoSpaceDE w:val="0"/>
        <w:autoSpaceDN w:val="0"/>
        <w:adjustRightInd w:val="0"/>
        <w:spacing w:after="0" w:line="240" w:lineRule="auto"/>
        <w:ind w:left="720" w:right="-6"/>
        <w:rPr>
          <w:rFonts w:ascii="Helvetica" w:hAnsi="Helvetica" w:cs="Helvetica"/>
          <w:sz w:val="28"/>
          <w:szCs w:val="28"/>
        </w:rPr>
      </w:pPr>
    </w:p>
    <w:p w14:paraId="6931D985" w14:textId="77777777" w:rsidR="00302F2D" w:rsidRDefault="00302F2D">
      <w:pPr>
        <w:widowControl w:val="0"/>
        <w:autoSpaceDE w:val="0"/>
        <w:autoSpaceDN w:val="0"/>
        <w:adjustRightInd w:val="0"/>
        <w:spacing w:after="0" w:line="240" w:lineRule="auto"/>
        <w:ind w:right="-6"/>
        <w:rPr>
          <w:rFonts w:ascii="Helvetica" w:hAnsi="Helvetica" w:cs="Helvetica"/>
          <w:sz w:val="28"/>
          <w:szCs w:val="28"/>
        </w:rPr>
      </w:pPr>
      <w:r>
        <w:rPr>
          <w:rFonts w:ascii="Helvetica-Oblique" w:hAnsi="Helvetica-Oblique" w:cs="Helvetica-Oblique"/>
          <w:i/>
          <w:iCs/>
        </w:rPr>
        <w:t xml:space="preserve">Quote the sources of your information. Especially </w:t>
      </w:r>
      <w:proofErr w:type="gramStart"/>
      <w:r>
        <w:rPr>
          <w:rFonts w:ascii="Helvetica-Oblique" w:hAnsi="Helvetica-Oblique" w:cs="Helvetica-Oblique"/>
          <w:i/>
          <w:iCs/>
        </w:rPr>
        <w:t>make reference</w:t>
      </w:r>
      <w:proofErr w:type="gramEnd"/>
      <w:r>
        <w:rPr>
          <w:rFonts w:ascii="Helvetica-Oblique" w:hAnsi="Helvetica-Oblique" w:cs="Helvetica-Oblique"/>
          <w:i/>
          <w:iCs/>
        </w:rPr>
        <w:t xml:space="preserve"> to any sources you used in the development of your code. </w:t>
      </w:r>
    </w:p>
    <w:sectPr w:rsidR="00302F2D" w:rsidSect="00850F42">
      <w:pgSz w:w="11900" w:h="16840"/>
      <w:pgMar w:top="1440" w:right="1440" w:bottom="1440" w:left="1440" w:header="283"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5761F" w14:textId="77777777" w:rsidR="006A12C1" w:rsidRDefault="006A12C1" w:rsidP="00850F42">
      <w:pPr>
        <w:spacing w:after="0" w:line="240" w:lineRule="auto"/>
      </w:pPr>
      <w:r>
        <w:separator/>
      </w:r>
    </w:p>
  </w:endnote>
  <w:endnote w:type="continuationSeparator" w:id="0">
    <w:p w14:paraId="572800D7" w14:textId="77777777" w:rsidR="006A12C1" w:rsidRDefault="006A12C1" w:rsidP="0085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Helvetica-Oblique">
    <w:altName w:val="Arial"/>
    <w:panose1 w:val="00000000000000000000"/>
    <w:charset w:val="00"/>
    <w:family w:val="swiss"/>
    <w:notTrueType/>
    <w:pitch w:val="default"/>
    <w:sig w:usb0="00000003" w:usb1="00000000" w:usb2="00000000" w:usb3="00000000" w:csb0="00000001" w:csb1="00000000"/>
  </w:font>
  <w:font w:name="Hadassah Friedlaender">
    <w:charset w:val="B1"/>
    <w:family w:val="roman"/>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E7D8B" w14:textId="77777777" w:rsidR="006A12C1" w:rsidRDefault="006A12C1" w:rsidP="00850F42">
      <w:pPr>
        <w:spacing w:after="0" w:line="240" w:lineRule="auto"/>
      </w:pPr>
      <w:r>
        <w:separator/>
      </w:r>
    </w:p>
  </w:footnote>
  <w:footnote w:type="continuationSeparator" w:id="0">
    <w:p w14:paraId="75104098" w14:textId="77777777" w:rsidR="006A12C1" w:rsidRDefault="006A12C1" w:rsidP="00850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2234625"/>
    <w:multiLevelType w:val="hybridMultilevel"/>
    <w:tmpl w:val="5BF6615A"/>
    <w:lvl w:ilvl="0" w:tplc="2A86BD6C">
      <w:start w:val="4260"/>
      <w:numFmt w:val="bullet"/>
      <w:lvlText w:val="-"/>
      <w:lvlJc w:val="left"/>
      <w:pPr>
        <w:ind w:left="1020" w:hanging="360"/>
      </w:pPr>
      <w:rPr>
        <w:rFonts w:ascii="Calibri" w:eastAsiaTheme="minorEastAsia" w:hAnsi="Calibri" w:cs="Calibri"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7" w15:restartNumberingAfterBreak="0">
    <w:nsid w:val="32F35521"/>
    <w:multiLevelType w:val="hybridMultilevel"/>
    <w:tmpl w:val="5A4211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3342E7"/>
    <w:multiLevelType w:val="hybridMultilevel"/>
    <w:tmpl w:val="8DA206A6"/>
    <w:lvl w:ilvl="0" w:tplc="E8442116">
      <w:start w:val="1"/>
      <w:numFmt w:val="decimal"/>
      <w:lvlText w:val="%1."/>
      <w:lvlJc w:val="left"/>
      <w:pPr>
        <w:ind w:left="720" w:hanging="360"/>
      </w:pPr>
      <w:rPr>
        <w:rFonts w:ascii="Helvetica-Bold" w:hAnsi="Helvetica-Bold" w:cs="Helvetica-Bold"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2235CA"/>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2272B8E"/>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EE56491"/>
    <w:multiLevelType w:val="hybridMultilevel"/>
    <w:tmpl w:val="FE5CAB1A"/>
    <w:lvl w:ilvl="0" w:tplc="9F3C49EC">
      <w:start w:val="1"/>
      <w:numFmt w:val="decimal"/>
      <w:lvlText w:val="%1."/>
      <w:lvlJc w:val="left"/>
      <w:pPr>
        <w:ind w:left="720" w:hanging="360"/>
      </w:pPr>
      <w:rPr>
        <w:rFonts w:ascii="Helvetica-Bold" w:hAnsi="Helvetica-Bold" w:cs="Helvetica-Bold" w:hint="default"/>
        <w:b/>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BF"/>
    <w:rsid w:val="000B283E"/>
    <w:rsid w:val="000B71CD"/>
    <w:rsid w:val="001F4382"/>
    <w:rsid w:val="0024206F"/>
    <w:rsid w:val="00253DD4"/>
    <w:rsid w:val="002C2F1B"/>
    <w:rsid w:val="00302F2D"/>
    <w:rsid w:val="003E52F8"/>
    <w:rsid w:val="003F5F56"/>
    <w:rsid w:val="00444880"/>
    <w:rsid w:val="004C4EA2"/>
    <w:rsid w:val="00511FB5"/>
    <w:rsid w:val="00563A86"/>
    <w:rsid w:val="005E05A6"/>
    <w:rsid w:val="006A12C1"/>
    <w:rsid w:val="006E0AE6"/>
    <w:rsid w:val="00744C77"/>
    <w:rsid w:val="007611A7"/>
    <w:rsid w:val="00785FC2"/>
    <w:rsid w:val="007D2568"/>
    <w:rsid w:val="00805A75"/>
    <w:rsid w:val="00846A40"/>
    <w:rsid w:val="00850F42"/>
    <w:rsid w:val="008B1559"/>
    <w:rsid w:val="00917E66"/>
    <w:rsid w:val="00926F7A"/>
    <w:rsid w:val="00992E84"/>
    <w:rsid w:val="009C1786"/>
    <w:rsid w:val="00A16158"/>
    <w:rsid w:val="00A22AAC"/>
    <w:rsid w:val="00B75B7F"/>
    <w:rsid w:val="00BD0BC3"/>
    <w:rsid w:val="00C026A0"/>
    <w:rsid w:val="00C407C2"/>
    <w:rsid w:val="00CD03BF"/>
    <w:rsid w:val="00D529D3"/>
    <w:rsid w:val="00E72DD0"/>
    <w:rsid w:val="00EE3881"/>
    <w:rsid w:val="00F55CA3"/>
    <w:rsid w:val="00F64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931035"/>
  <w14:defaultImageDpi w14:val="0"/>
  <w15:docId w15:val="{33BC8C9B-B500-4229-9424-F8638F2A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50F4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50F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F42"/>
  </w:style>
  <w:style w:type="paragraph" w:styleId="Footer">
    <w:name w:val="footer"/>
    <w:basedOn w:val="Normal"/>
    <w:link w:val="FooterChar"/>
    <w:uiPriority w:val="99"/>
    <w:unhideWhenUsed/>
    <w:rsid w:val="00850F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F42"/>
  </w:style>
  <w:style w:type="paragraph" w:styleId="ListParagraph">
    <w:name w:val="List Paragraph"/>
    <w:basedOn w:val="Normal"/>
    <w:uiPriority w:val="34"/>
    <w:qFormat/>
    <w:rsid w:val="00F6410D"/>
    <w:pPr>
      <w:ind w:left="720"/>
      <w:contextualSpacing/>
    </w:pPr>
  </w:style>
  <w:style w:type="paragraph" w:styleId="NoSpacing">
    <w:name w:val="No Spacing"/>
    <w:uiPriority w:val="1"/>
    <w:qFormat/>
    <w:rsid w:val="00F6410D"/>
    <w:pPr>
      <w:spacing w:after="0" w:line="240" w:lineRule="auto"/>
    </w:pPr>
  </w:style>
  <w:style w:type="table" w:styleId="TableGrid">
    <w:name w:val="Table Grid"/>
    <w:basedOn w:val="TableNormal"/>
    <w:uiPriority w:val="39"/>
    <w:rsid w:val="00C026A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5.xml"/><Relationship Id="rId26" Type="http://schemas.openxmlformats.org/officeDocument/2006/relationships/image" Target="media/image9.png"/><Relationship Id="rId39" Type="http://schemas.openxmlformats.org/officeDocument/2006/relationships/customXml" Target="ink/ink14.xml"/><Relationship Id="rId21" Type="http://schemas.openxmlformats.org/officeDocument/2006/relationships/customXml" Target="ink/ink8.xml"/><Relationship Id="rId34" Type="http://schemas.openxmlformats.org/officeDocument/2006/relationships/image" Target="media/image17.png"/><Relationship Id="rId42" Type="http://schemas.openxmlformats.org/officeDocument/2006/relationships/customXml" Target="ink/ink17.xml"/><Relationship Id="rId47" Type="http://schemas.openxmlformats.org/officeDocument/2006/relationships/customXml" Target="ink/ink22.xml"/><Relationship Id="rId50" Type="http://schemas.openxmlformats.org/officeDocument/2006/relationships/customXml" Target="ink/ink25.xml"/><Relationship Id="rId55"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media/image34.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3.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customXml" Target="ink/ink12.xml"/><Relationship Id="rId40" Type="http://schemas.openxmlformats.org/officeDocument/2006/relationships/customXml" Target="ink/ink15.xml"/><Relationship Id="rId45" Type="http://schemas.openxmlformats.org/officeDocument/2006/relationships/customXml" Target="ink/ink20.xml"/><Relationship Id="rId53" Type="http://schemas.openxmlformats.org/officeDocument/2006/relationships/image" Target="media/image19.png"/><Relationship Id="rId58" Type="http://schemas.openxmlformats.org/officeDocument/2006/relationships/image" Target="media/image24.png"/><Relationship Id="rId66"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10.xml"/><Relationship Id="rId28" Type="http://schemas.openxmlformats.org/officeDocument/2006/relationships/image" Target="media/image11.png"/><Relationship Id="rId36" Type="http://schemas.openxmlformats.org/officeDocument/2006/relationships/customXml" Target="ink/ink11.xml"/><Relationship Id="rId49" Type="http://schemas.openxmlformats.org/officeDocument/2006/relationships/customXml" Target="ink/ink24.xml"/><Relationship Id="rId57" Type="http://schemas.openxmlformats.org/officeDocument/2006/relationships/image" Target="media/image23.png"/><Relationship Id="rId61" Type="http://schemas.openxmlformats.org/officeDocument/2006/relationships/image" Target="media/image27.png"/><Relationship Id="rId10" Type="http://schemas.openxmlformats.org/officeDocument/2006/relationships/image" Target="media/image3.emf"/><Relationship Id="rId19" Type="http://schemas.openxmlformats.org/officeDocument/2006/relationships/customXml" Target="ink/ink6.xml"/><Relationship Id="rId31" Type="http://schemas.openxmlformats.org/officeDocument/2006/relationships/image" Target="media/image14.png"/><Relationship Id="rId44" Type="http://schemas.openxmlformats.org/officeDocument/2006/relationships/customXml" Target="ink/ink19.xml"/><Relationship Id="rId52" Type="http://schemas.openxmlformats.org/officeDocument/2006/relationships/customXml" Target="ink/ink27.xml"/><Relationship Id="rId60" Type="http://schemas.openxmlformats.org/officeDocument/2006/relationships/image" Target="media/image26.png"/><Relationship Id="rId65"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customXml" Target="ink/ink9.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customXml" Target="ink/ink18.xml"/><Relationship Id="rId48" Type="http://schemas.openxmlformats.org/officeDocument/2006/relationships/customXml" Target="ink/ink23.xml"/><Relationship Id="rId56"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customXml" Target="ink/ink26.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customXml" Target="ink/ink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customXml" Target="ink/ink13.xml"/><Relationship Id="rId46" Type="http://schemas.openxmlformats.org/officeDocument/2006/relationships/customXml" Target="ink/ink21.xml"/><Relationship Id="rId59" Type="http://schemas.openxmlformats.org/officeDocument/2006/relationships/image" Target="media/image25.png"/><Relationship Id="rId67" Type="http://schemas.openxmlformats.org/officeDocument/2006/relationships/image" Target="media/image33.png"/><Relationship Id="rId20" Type="http://schemas.openxmlformats.org/officeDocument/2006/relationships/customXml" Target="ink/ink7.xml"/><Relationship Id="rId41" Type="http://schemas.openxmlformats.org/officeDocument/2006/relationships/customXml" Target="ink/ink16.xml"/><Relationship Id="rId54" Type="http://schemas.openxmlformats.org/officeDocument/2006/relationships/image" Target="media/image20.png"/><Relationship Id="rId62" Type="http://schemas.openxmlformats.org/officeDocument/2006/relationships/image" Target="media/image28.png"/><Relationship Id="rId70" Type="http://schemas.openxmlformats.org/officeDocument/2006/relationships/image" Target="media/image3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790"/>
    </inkml:context>
    <inkml:brush xml:id="br0">
      <inkml:brushProperty name="width" value="0.025" units="cm"/>
      <inkml:brushProperty name="height" value="0.025" units="cm"/>
      <inkml:brushProperty name="ignorePressure" value="1"/>
    </inkml:brush>
  </inkml:definitions>
  <inkml:trace contextRef="#ctx0" brushRef="#br0">29 63,'-4'7,"0"-1,1 2,0-1,-1 0,1 2,1-2,0 0,1 2,-2 12,44-79,-30 45,-7 20,-10 31,1-9,4-27,1 1,0 0,0-1,0 1,0-1,0 1,1 1,-1-2,1 1,0-1,0 1,2 3,8-6,5-20,18-32,-52 119,18-65,-1 1,0-1,1 1,0-1,0 0,-1 1,1-1,0 0,1 0,-1 1,0-1,1 0,-1 1,1-1,0 0,0 3,10-7,6-19,-12 12,6-8,-1-1,27-29,-37 47,0 0,0 0,0 0,0 1,0-1,0 0,0 0,0 0,0 0,0 0,0 0,0 1,0-1,0 0,1 0,-1 0,0 0,0 0,0 0,0 0,0 1,0-1,0 0,1 0,-1 0,0 0,0 0,0 0,0 0,0 0,0 0,1 0,-1 0,0 0,0 0,0 0,0 0,1 0,-9 18,7-16,-5 9</inkml:trace>
  <inkml:trace contextRef="#ctx0" brushRef="#br0" timeOffset="1">290 48,'2'0,"4"0,2-3,0 0,3 0,1 0,2-2,0 0,2 2,0-3,-1 0,1 2,0 1,-6 1,-4 1</inkml:trace>
  <inkml:trace contextRef="#ctx0" brushRef="#br0" timeOffset="2">305 32,'-1'38,"3"41,-2-79,0 0,0 2,1-2,-1 0,0 0,0 1,0-1,1 0,-1 0,0 1,0-1,1 0,-1 0,0 0,1 0,-1 1,0-1,1 0,-1 0,0 0,1 0,-1 0,0 0,1 0,-1 0,0 0,1 0,-1 0,0 0,1 0,-1 0,0 0,1-1,-1 1,0 0,1 0,-1 0,0 0,0-1,1 1,23-11,-1 1,-21 11,0-1,1 0,-2 1,1-1,0 1,-1 0,1 0,-1 0,1-1,-1 1,1 1,-1-1,0 0,1 0,-1 0,0 1,0-1,0 1,1 0,-1 0,0-1,-1 1,1-1,0 1,-1 0,1-1,-1 1,1 0,-1 0,0-1,0 1,0 1,0-1,0-1,0 1,-1 3,1-2,0-1,0 1,-1 0,1 0,0 0,-1 0,0-1,1 1,-1 0,0-1,-2 1,2 0,0-1,-1 1,1-1,-1 0,0 0,1 0,-1 0,0 0,0 0,-1-1,1 2,-5 1,4-4,1 1,-1 0,0-1,1 0,-1 0,-1 0,2 0,-1 0,1 0,-1-1,0 1,1-1,-4-1,4 2,1-1,0 1,0-1,0-1,0 2,0-1,0 0,1 0,-1 0,0 0,0 0,1 1,-1-1,1 0,-1-1,1 1,-1 0,1 0,-1 0,1 0,0 0,0 0,0 0,0-1,0 1,0-1,0 1,0 0,0 0,0 0,0-1,1 0,2-7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8"/>
    </inkml:context>
    <inkml:brush xml:id="br0">
      <inkml:brushProperty name="width" value="0.025" units="cm"/>
      <inkml:brushProperty name="height" value="0.025" units="cm"/>
      <inkml:brushProperty name="ignorePressure" value="1"/>
    </inkml:brush>
  </inkml:definitions>
  <inkml:trace contextRef="#ctx0" brushRef="#br0">92 68,'-2'1,"0"0,0 0,-1 0,1 0,0 0,0 0,0 1,1-1,-1 0,0 2,1-1,0-1,-1 1,1 0,0 0,-3 3,-13 34,21-41,0 0,0-1,0 0,0 0,0 0,5-7,-4 4,0 2,0-1,0 1,0 0,1 0,0 0,0 1,12-5,-18 8,1 0,-1 0,0 0,1 0,-1 0,0 0,1 0,-1 1,0-1,0 0,1 0,-1 0,0 1,1-1,-1 0,0 0,0 0,0 1,1-1,-1 0,0 1,0-1,0 0,0 0,0 1,1-1,-1 0,0 1,0-1,0 0,0 1,0-1,0 0,0 1,0-1,0 0,0 1,0-1,0 0,0 1,-1-1,1 0,0 0,0 1,0-1,0 1,-6 25,3-15,3-10,0 0,0-1,-2 1,2-1,0 1,0-1,0 1,0 0,0-1,2 1,-2-1,0 1,0-1,0 1,0 0,1-1,-1 2,0-2,0 1,1-1,-1 1,0-1,1 0,-1 1,1-1,-1 1,0-1,1 0,-1 1,1-1,-1 0,1 1,-1-1,1 0,0 0,-1 0,1 1,0-1,24-9,1 0,-25 9,0 0,-1 0,1 0,0 0,-1 0,1 0,-1 0,1 0,0 0,-1 1,2-1,-2 0,1 0,0 1,-1-1,1 0,-1 1,1-1,-1 1,1-1,-1 0,0 1,1-1,-1 1,1-1,-1 1,0 0,0-1,1 1,-1-1,0 2,0-2,0 1,1 1,4 21,-2-14</inkml:trace>
  <inkml:trace contextRef="#ctx0" brushRef="#br0" timeOffset="1">275 7,'23'-6,"-22"6,1 0,-1 0,-1 0,1 0,0 0,0 0,-1 0,1 1,0-1,0 0,-1 0,1 1,0-1,-1 1,1-1,0 0,-1 1,1-1,0 1,-1 0,1-1,-1 1,1-1,-1 1,0 0,1 0,-1-1,1 2,-1-1,0-1,0 1,0 0,1 0,-1 0,0-1,0 1,0 0,0 0,0 0,0-1,0 1,-1 0,1 0,0-1,0 1,0 0,-1 0,0 1,1-1,-1 0,1 1,-1 0,1 0,0-1,-1 1,1-1,0 1,0-1,0 1,0-1,1 1,-1-1,0 1,1-1,-1 1,1-1,-1 2,1-2,0 0,-1 1,1-1,0 0,0 0,0 0,0 1,1-1,-1 0,0 0,1-1,-1 1,0 0,2 1,19 16,-21-17,0-1,-1 1,1 0,0-1,-1 1,1 0,-1-1,1 1,-1 0,1 0,-1 1,0-2,1 1,-1 0,0 0,1 0,-1 0,0 0,0 0,0-1,0 1,0 0,0 0,0 0,0 0,0 0,-1 0,1 0,0-1,0 1,-1 0,1 0,-1 0,1 0,-1-1,1 1,-1 1,1-2,-1 1,0 0,1-1,-1 1,0-1,1 1,-3 0,1 1,-2-1,1 0,0 0,1 0,-1 0,0-1,0 1,0-1,-1 0,1 1,0-1,-5-1,-6-2</inkml:trace>
  <inkml:trace contextRef="#ctx0" brushRef="#br0" timeOffset="2">105 131,'-1'0,"-1"-1,1 1,0-1,-1 1,1-1,0 1,0-2,-1 1,1 1,0-1,0 0,0 0,0 0,0 0,0 0,-1 0,0-2,2 2,-1 0,1 1,-1-1,1 0,-1 0,1 1,-1-1,0 0,1 1,-1-1,0 0,1 1,-1-1,0 1,0-2,1 2,-1 0,0-1,0 1,0 0,0 0,0-1,1 1,-1 0,0 0,0 0,0 0,-1 0,1 0,0 0,0 1,0-1,1 0,-1 0,0 1,0-1,0 0,0 2,1-2,-1 1,0-1,1 1,-1-1,0 1,1 0,-1-1,0 1,1 0,-1 0,1-1,-1 1,1 0,-1 1,-5 6,1 1,0 0,0 1,1-1,1 0,-1 1,1-1,0 2,0 10,33-62,45-97,-128 282,53-144,0 0,0 0,0 0,0 0,0 0,0 0,1 0,-1 0,0 0,0 0,0 0,0 0,0 0,0 0,0 0,0 0,0 0,0 0,0 0,0 0,0 0,1 0,-1 0,0 0,0 0,0 1,0-1,0 0,0 0,0 0,0 0,0 0,0 0,0 0,0 0,0 0,0 0,0 0,0 0,0 1,0-1,0 0,0 0,0 0,0 0,0 0,0 0,0 0,0 0,10-10,7-17,-16 22,13-24,-3 0,11-42,-22 67,-4 8,-9 20,-16 34,24-47,-10 25,14-34,1-1,-1 2,1-2,-2 1,2-1,0 1,-1-1,1 1,0-1,0 1,0 0,0-1,0 1,1-1,-1 1,2 3,1-6,-1-1,1-1,-1 1,0 0,0 0,0 0,0 0,0-1,0 1,3-5,32-65,-23 45,-14 25,-5 13,-2 1,2-4,1 1,0-1,0 2,0-2,1 1,0 1,1-1,-2 10,4-19,0 1,0-1,0 0,0 0,0 0,0 1,0-1,0 0,0 0,0 0,0 1,0-1,0 0,0 0,0 0,0 0,0 1,1-1,-1 0,0 0,0 0,0 0,0 1,0-1,0 0,0 0,1 0,-1 0,0 0,0 0,0 1,0-1,1 0,-1 0,0 0,0 0,0 0,0 0,1 0,-1 0,0 0,0 0,0 0,1 0,-1 0,0 0,0 0,0 0,1 0,-1 0,12-9,6-16,-1-6,-10 19,-19 39,5-11,3-13,2 1,0 0,0 0,0 1,0-1,1 1,-1-1,1 0,0 2,0-2,1 1,-1 4,32-49,2-12,-34 55,-1 0,0-1,1 1,0 0,0-1,0 1,0 0,0 1,0-1,1 0,-1 4,1-7,0 0,0 0,0 0,0 1,0-1,0 0,0 0,0 0,0 1,0-1,0 0,0 0,0 0,0 1,0-1,0 0,1 0,-1 0,0 0,0 1,0-1,0 0,0 0,0 0,0 0,1 1,-1-1,0 0,0 0,0 0,0 0,1 0,-1 0,0 0,0 0,0 0,1 1,-1-1,0 0,0 0,0 0,1 0,-1 0,0 0,0 0,0 0,0 0,1 0,-1-1,0 1,20-20,10-21,-28 39,-4 4,-17 23,8-4,10-13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3:39.03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18,'1'-1,"0"0,0-1,0 1,0 0,0 0,0 0,0 0,0 0,0 0,0 0,1 0,-1 1,0-1,1 0,-1 1,1-1,-1 1,0-1,1 1,-1 0,1 0,-1 0,1 0,-1 0,1 0,-1 0,3 0,63 1,-47 0,161 15,-179-16,-6 1,-2 1,-4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3:40.29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 7,'-1'-1,"0"0,0 0,-1 1,1-1,0 0,-1 1,1-1,-1 1,1 0,0 0,-1-1,1 1,-4 0,1 3,15 3,13 0,0 0,43 5,-16-4,-51-7,0 0,1 0,-1 0,0 0,0 0,1 0,-1 0,0 0,0 1,1-1,-1 0,0 0,0 0,1 0,-1 0,0 0,0 1,0-1,1 0,-1 0,0 0,0 1,0-1,0 0,1 0,-1 1,0-1,0 0,0 0,0 1,0-1,0 0,0 0,0 1,0-1,0 0,0 0,0 1,0-1,0 0,0 1,0-1,0 0,-2 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3:55.42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 71,'-2'0,"1"0,1 3,1-2,2-2,4 1,1 2,1 1,-1-3,1-2,2 1,-1-1</inkml:trace>
  <inkml:trace contextRef="#ctx0" brushRef="#br0" timeOffset="427.34">0 133,'0'3,"3"1,3-1,3 0,4-1,1-1,1 0,1-1,-2 0</inkml:trace>
  <inkml:trace contextRef="#ctx0" brushRef="#br0" timeOffset="1539.49">343 55,'0'-1,"0"1,0-1,0 0,1 1,-1-1,0 1,0-1,0 0,0 1,0-1,-1 1,1-1,0 0,0 1,0-1,0 1,-1-1,1 1,0-1,-1 1,1-1,0 1,-1-1,1 1,0-1,-1 1,1 0,-1-1,1 1,-1-1,1 1,-1 0,-16 9,-12 29,25-31,1 0,0 1,0 0,1 0,0 0,0 0,1 0,0 0,0 16,1-22,0 1,0 0,1-1,-1 1,1 0,-1-1,1 1,0-1,0 1,0-1,0 0,1 1,-1-1,1 0,-1 0,1 0,0 0,0 0,0 0,0 0,0-1,0 1,0-1,0 0,1 1,-1-1,1 0,-1 0,1 0,-1-1,1 1,-1-1,1 1,4-1,-4 0,-1 0,1 0,0-1,0 1,-1-1,1 0,0 1,-1-1,1 0,-1-1,1 1,-1 0,0-1,1 1,-1-1,0 0,4-4,-2 2,0-1,0 0,0-1,-1 1,0-1,0 1,0-1,2-7,-4 8,1 0,-1 0,0-1,0 1,0 0,-1-1,0 1,0 0,-1-10,1 13,-1 0,1-1,-1 1,0 0,0 0,0 0,0 0,0 0,0 0,0 0,-1 0,1 0,-1 0,0 1,1-1,-1 0,0 1,0 0,0-1,0 1,-3-1,5 1,0 1,-1 0,1 0,0-1,0 1,-1 0,1 0,0 0,0-1,-1 1,1 0,0 0,-1 0,1 0,0 0,-1 0,1 0,0 0,-1-1,1 1,0 0,-1 0,1 1,0-1,-1 0,1 0,0 0,-1 0,1 0,0 0,0 0,-1 0,1 1,0-1,-1 0,1 0,0 0,0 1,-1-1,1 0,0 0,0 1,0-1,-1 0,1 0,0 1,0-1,0 0,0 1,0-1,0 0,-1 1,1 0,3 5</inkml:trace>
  <inkml:trace contextRef="#ctx0" brushRef="#br0" timeOffset="1881.46">561 116,'-3'0,"0"3,-3 0,-1 3,0 0,2-3,5-5,3-2</inkml:trace>
  <inkml:trace contextRef="#ctx0" brushRef="#br0" timeOffset="2595.82">670 24,'11'-2,"6"-2,1 1,-1 1,1 1,23 0,-41 2,1-1,-1 0,1 1,0-1,-1 1,1-1,-1 1,1-1,-1 1,0 0,1-1,-1 1,1-1,-1 1,0 0,0-1,1 1,-1 0,0-1,0 1,0 0,0 0,0-1,0 1,0 0,0 0,0-1,0 1,0 0,0-1,0 1,-1 0,1-1,0 1,0 0,-1-1,1 1,-1 0,0 0,-17 37,13-29,-29 50,24-45,1 2,1-1,-13 33,20-43,4-7,4-10,-2 2</inkml:trace>
  <inkml:trace contextRef="#ctx0" brushRef="#br0" timeOffset="3107.69">874 38,'-3'0,"2"0,4 0,4 0,3-2,3-2,2 1,-2-3,0 1,0 0,0 2,-1-2,-4 0</inkml:trace>
  <inkml:trace contextRef="#ctx0" brushRef="#br0" timeOffset="4034.47">857 71,'6'54,"-6"-53,-1 0,1 0,0 1,0-1,-1 0,1 0,0 0,0 0,0 0,0 0,1 0,-1 0,0 0,0 1,1-1,-1 0,1 0,-1 0,1 0,-1 0,1-1,0 2,15-10,-15 7,0 0,-1 0,1 0,0 0,0 0,0 1,0-1,0 0,0 0,0 1,0-1,0 1,0-1,0 1,1-1,-1 1,0-1,0 1,0 0,1 0,-1 0,0 0,0 0,0 0,1 0,-1 0,0 0,0 1,0-1,1 0,-1 1,0-1,0 1,0-1,0 1,0 0,0-1,0 1,0 0,0 0,1 1,0 1,-1 0,1 0,-1 0,1 1,-1-1,0 0,-1 0,1 1,0-1,-1 1,0-1,0 1,0-1,0 1,0-1,-1 0,0 1,0-1,0 1,0-1,0 0,0 0,-1 0,0 0,1 0,-1 0,0 0,0 0,-1-1,1 1,-1-1,1 0,-1 1,0-1,0 0,0-1,0 1,0-1,0 1,0-1,-1 0,1 0,0 0,-1 0,1-1,0 1,-1-1,1 0,-1 0,-6-1,4-2,3-1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06.96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12,'9'-6,"13"1,22 11,-25-2,0-2,0 0,0 0,0-2,0-1,1 0,19-4,-29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10.2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0,'64'3,"123"20,-179-22,0-1,0 1,0-1,0-1,0 0,0 0,0 0,0-1,-1 0,15-6,-11 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20.73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1,'15'0,"37"-1,-1 2,1 3,75 14,-121-16,0 0,-1-1,0 0,1 0,-1 0,1 0,-1-1,1 0,-1 0,11-2,-12-1,-4 0</inkml:trace>
  <inkml:trace contextRef="#ctx0" brushRef="#br0" timeOffset="957.54">670 2,'0'0,"0"0,0 0,0 1,0-1,1 0,-1 0,0 0,0 0,0 0,0 1,0-1,0 0,0 0,0 0,0 0,0 1,0-1,0 0,0 0,0 0,0 0,0 1,0-1,0 0,0 0,0 0,0 0,0 1,0-1,0 0,0 0,-1 0,1 0,0 1,0-1,0 0,0 0,0 0,0 0,0 0,-1 0,1 0,0 1,0-1,0 0,0 0,-1 0,1 0,17 7,39-2,92-6,-55-1,-79 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27.10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19,'-1'4,"5"-1,10-6,63 3,-66 1,1 0,-1 0,0-1,0-1,0 0,0 0,0-1,0 0,0-1,14-6,-15 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29.20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0,'3'0,"3"0,4 0,-1 3,2 0,1 1,1-2,1 0,1-1,1 0,0-1,0 0,-3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29.9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51,'0'-7,"1"1,14 4,52 0,-54 3,0-1,0 0,0-1,0 0,0-1,0 0,0-1,-1 0,1-1,16-8,-19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793"/>
    </inkml:context>
    <inkml:brush xml:id="br0">
      <inkml:brushProperty name="width" value="0.025" units="cm"/>
      <inkml:brushProperty name="height" value="0.025" units="cm"/>
      <inkml:brushProperty name="ignorePressure" value="1"/>
    </inkml:brush>
  </inkml:definitions>
  <inkml:trace contextRef="#ctx0" brushRef="#br0">21 155,'-1'1,"0"-1,0 0,0 0,0 0,0 1,0-1,-1 0,1 1,0-1,0 1,0-1,0 1,0 0,0-1,0 1,1 0,-1 0,0-1,0 2,14-17,-3 4,-9 27,2 7,7-23,6-17,29-45,-47 69,0-2,0 1,1-1,0 2,0-1,0 0,1 0,0 0,1 11,0-15,-1-2,1 0,0 0,0 0,0 0,0 1,-1-1,1 0,0 0,0-1,0 1,0 0,0 0,-1 0,1 0,0-2,0 2,0 0,-1-1,1 1,0-1,-1 1,2-1,-1 1,-1-1,1 1,0-1,-1 0,1 1,0-2,20-20,12-24,-50 103,16-55,-11 35,13-29,12-23,-8 8,14-23,-18 29,-1 0,1 1,-1-1,0 0,2 1,-2-1,1 0,-1 1,1-1,0 1,-1-1,1 1,0-1,-1 1,1-1,0 1,0 0,-1-1,1 1,0 0,0 0,-1-1,1 1,0 0,0 0,0 0,-1 0,3 0,-3 4,0 0,0 0,-1 1,1-1,-1 0,0 0,0-1,0 1,0 1,-1-2,-3 8,2-2,1 8,5-19</inkml:trace>
  <inkml:trace contextRef="#ctx0" brushRef="#br0" timeOffset="1">357 0,'0'3,"3"0,3 1,4 2,1-1,4-1,-3-3,0-3,0 3,2 0,-3-2,-4-1,-8 0,-3 0</inkml:trace>
  <inkml:trace contextRef="#ctx0" brushRef="#br0" timeOffset="2">358 17,'1'1,"0"-1,0 0,-1 0,1 1,0-1,-1 0,1 1,0-1,-1 1,1-1,-1 0,1 1,-1 0,1-1,-1 1,1-1,-1 1,1 0,-1-1,0 1,1 0,-1-1,0 1,0 0,0-1,2 1,-2 0,0 0,0-1,0 2,0-1,0 0,0-1,0 1,-2 0,2 0,0-1,0 1,0 0,-1-1,1 1,-1 0,-11 39,10-36,2-4,0 1,0-1,0 1,0 0,0-1,-1 1,1-1,0 1,0-1,1 1,-1 0,0-1,0 1,0-1,0 1,0-1,1 1,-1-1,0 1,0-1,1 1,-1-1,0 1,1-1,-1 1,1-1,-1 0,1 2,-1-2,1 0,-1 1,1-1,27 12,-26-12,1 1,0-1,0 1,-1 0,0 0,1 0,-1 0,0 1,1 0,-1-1,0 1,1 0,-1-1,0 1,-1 0,3 4,-3-4,-1 0,1 1,-1-1,0 0,0 1,0-1,0 0,0 0,0 0,-1 1,1-1,-1 1,0-1,0 0,1 0,-1 0,0 0,-1 0,1 0,0-1,0 1,-2 0,2-1,-1 2,0-2,1 1,-1-1,0 0,0 1,0-1,0 0,0-1,-4 2,2 0,-1 0,0 0,0-1,0 1,0-1,0-1,0 2,0-2,-1 0,1 0,0 0,0 0,-9-4,14 4,-1 0,1 0,0 0,-1 0,1 0,0 0,-1 0,1 0,0 0,0 0,-1-1,1 1,0 0,0 0,-1 0,1 0,0-1,0 1,-1 0,1 0,0-1,0 1,0 0,-1 0,1-1,0 1,0 0,0-1,0 1,0 0,0-1,0 1,0 0,0-1,2-2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34.0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0,'109'13,"-33"-12,-61-2,-1 1,0 0,0 1,23 4,-27-2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35.0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7 1,'-2'0,"-2"2,3 2,5-1,1 2,2 1,3-1,3-2,1-1,1-1,1 3,0-1,3 0,0 0,1-2,-2 0,-3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45.247"/>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 0,'-2'0,"-4"0,-4 0,3 0,5 0,6 0,5 0,3 0,2 0,2 0,-2 3,-4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47.2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0,'2'0,"4"0,4 0,2 0,2 0,2 0,-3 3,0 1,-3-1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48.1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0,'2'0,"5"3,2 1,3-1,2 0,2-1,0-1,0 0,0-1,-2-3,-4-1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48.8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47,'0'-3,"3"0,0-3,3 0,3 0,3 2,1 2,2-2,1 0,0 0,0 2,0 0,0 4,0 1,-3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54.2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1 341,'2'-3,"1"1,0 0,0 0,0 0,0 0,0 0,0 1,1 0,-1-1,0 1,1 0,-1 1,8-2,4-2,-7 0,0 0,-1-1,0 0,0 0,0-1,-1 0,1 0,-1-1,9-12,26-26,-34 39,17-14,34-38,-52 52,0-1,-1 0,0-1,0 1,-1-1,0 1,-1-1,1-1,-2 1,4-15,-6 22,0 0,0 0,-1 0,1 0,-1 0,1 0,0 0,-1 0,0 0,1 1,-1-1,0 0,1 0,-1 1,0-1,0 0,1 1,-1-1,0 1,0-1,0 1,0-1,0 1,0 0,0-1,0 1,0 0,0 0,0 0,0 0,0 0,0 0,0 0,-2 0,-37 2,30 1,0 1,0 0,0 0,-13 8,20-10,-1 0,1 1,-1-1,1 0,0 1,0 0,0 0,0 0,1 0,-1 0,1 0,0 1,0-1,-3 7,6-10,-1 0,0 0,1 0,-1 1,1-1,-1 0,1 0,-1 0,1 0,-1 0,1 0,-1 0,1 0,-1 0,1 0,-1 0,1 0,-1 0,1 0,-1 0,1-1,-1 1,0 0,1 0,-1-1,1 1,-1 0,0-1,1 1,-1 0,0-1,1 1,-1 0,0-1,1 0,20-13,-6 2,-7 5,0 1,1 0,-1 0,2 0,17-7,-25 12,0 1,-1-1,1 1,0 0,0-1,0 1,0 0,-1 0,1 0,0 1,0-1,0 0,-1 1,1-1,0 1,0 0,-1-1,1 1,0 0,-1 0,1 0,-1 0,1 0,-1 0,0 1,1-1,-1 1,0-1,0 0,0 1,0 0,0-1,0 1,-1 0,1-1,0 1,-1 0,1 0,-1-1,0 4,6 18,-1 0,1 25,4 18,-8-53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04:57.49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0,'7'1,"0"0,0 0,0 1,-1 0,1 0,0 1,-1 0,0 0,1 0,8 7,-1 0,0 1,-1 0,0 1,16 19,-6-2,0 1,-2 1,-1 1,19 43,-6-22,-33-53,0 0,1 0,-1 0,0 0,0 0,0 0,0 0,0 0,0 1,1-1,-1 0,0 0,0 0,0 0,0 0,0 0,1 0,-1 0,0 0,0 0,0 0,0 0,1 0,-1 0,0 0,0 0,0 0,0 0,0 0,1 0,-1 0,0-1,0 1,0 0,0 0,0 0,0 0,1 0,-1 0,0 0,0 0,0-1,0 1,0 0,0 0,0 0,0 0,0 0,0-1,1 1,-1 0,5-14,1-12,-7 3,0 1,-2-1,0 1,-1 0,-2 0,-8-22,21 58,-1 1,0 0,-1 0,-1 0,0 1,-1-1,-1 1,1 27,-5-41,1 1,-1-1,1 0,-1 0,0 0,0 0,0 0,0-1,0 1,0 0,-1-1,1 0,0 1,-1-1,1 0,-6 1,-24 16,17-5,10-10,0 1,1 0,-1 0,1 0,0 0,-5 9,9-12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796"/>
    </inkml:context>
    <inkml:brush xml:id="br0">
      <inkml:brushProperty name="width" value="0.025" units="cm"/>
      <inkml:brushProperty name="height" value="0.025" units="cm"/>
      <inkml:brushProperty name="ignorePressure" value="1"/>
    </inkml:brush>
  </inkml:definitions>
  <inkml:trace contextRef="#ctx0" brushRef="#br0">17 41,'-9'43,"7"-39,1 0,0 0,0 0,0 2,0-2,1 0,0 1,0-1,0 2,0-2,2 7,-2-11,0 0,0 1,0-1,0 0,0 0,0 1,0-1,0 0,0 0,0 1,0-1,1 0,-1 0,0 1,0-1,0 0,0 0,1 0,-1 2,0-2,0 0,1 0,-1 0,0 0,0 1,1-1,-1 0,0 0,0 0,1 0,-1 0,0 0,0 0,1 0,-1 0,0 0,1 0,10-9,9-22,-18 27,1-1,-1 0,2 1,-1 0,0 0,2 0,-1-1,5-3,-8 8,-1-1,0 1,1 0,-1 0,0-1,1 1,-1 0,1 0,-1 0,0 0,1-1,-1 1,1 0,-1 0,0 0,1 0,-1 0,1 0,-1 0,2 0,-2 0,0 0,1 1,-1-1,1 0,-1 0,0 0,1 0,-1 1,0-1,1 0,-1 0,1 1,0 1,-1-1,1 1,0 0,-1 0,1-1,-1 2,0-1,0 0,0 0,0-1,0 1,0 0,0 2,-1 2,1 30,6-30,10-20,-6-2,-8 12,-1 0,1 0,2 0,-2 1,0 0,1 0,-1 0,1 0,0-1,0 2,2-1,-2 1,0 0,5-2,-8 4,1 0,-1 0,1 1,-1-1,0 0,1 1,-1-1,1 0,-1 1,0-1,1 1,-1-1,0 1,1-1,-1 1,0-1,0 1,1-1,-1 1,0-1,0 1,0-1,0 1,0-1,0 1,0-1,0 1,0 0,0-1,0 2,0-2,0 1,0-1,-1 2,-3 31,3-20,1 0,2-2</inkml:trace>
  <inkml:trace contextRef="#ctx0" brushRef="#br0" timeOffset="1">246 56,'3'-2,"2"1,-2-1,0 0,0 0,0 0,0 0,0 0,0-1,1 1,1-5,21-15,-25 21,-1 1,1-1,0 0,-1 1,1-1,0 1,-1 0,1-1,0 1,0 0,0-1,-1 1,1 0,0 0,0-1,0 1,1 0,-1 0,0 0,-1 0,1 0,0 1,0-1,0 0,0 0,0 0,-1 1,1-1,0 1,0-1,-1 0,1 1,0-1,0 1,-1-1,1 1,-1 0,1-1,0 2,4 39,-5-37,0 2,0-2,2 0,-2 1,1-1,0 1,3 8,-2-10,-1-1,1 2,0-1,-1 0,0 0,0 0,0 0,0 0,0 0,-1 1,1-1,-1 6,0-7,-1 0,0 0,0 1,0-2,0 1,0 0,0 0,-1-1,1 1,-1-1,1 1,-1-1,1 0,-1 1,0-1,0 0,0 0,0 0,0 1,0-2,-3 2,-7 2,9-3,0 0,0 0,0 1,0-1,0 1,1 0,-2-1,1 1,-3 5,3-2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798"/>
    </inkml:context>
    <inkml:brush xml:id="br0">
      <inkml:brushProperty name="width" value="0.025" units="cm"/>
      <inkml:brushProperty name="height" value="0.025" units="cm"/>
      <inkml:brushProperty name="ignorePressure" value="1"/>
    </inkml:brush>
  </inkml:definitions>
  <inkml:trace contextRef="#ctx0" brushRef="#br0">0 59,'0'84,"25"-134,-21 64,0 5,-4-19,0 0,0 2,0-2,1 0,-1 0,0 0,0 1,0-1,0 0,0 0,0 0,0 1,0-1,1 0,-1 0,0 0,0 0,0 0,0 1,0-1,2 0,-2 0,0 0,0 0,0 0,1 0,-1 0,0 0,0 0,0 0,1 1,-1-1,0 0,0 0,1 0,-1 0,0-1,0 1,0 0,1 0,-1 0,0 0,0 0,0 0,1 0,-1 0,0 0,0 0,0-1,0 1,1 0,-1 0,0 0,0 0,0 0,0-1,0 1,1 0,-1 0,0-1,7-9,-4 7,-1 0,1 0,1 0,-1-1,0 1,0 0,7-3,-9 6,-1-1,0 1,2 0,-2 0,1 0,-1 0,1 0,-1 0,1 0,-1 0,1 0,-1 0,1 0,-1 0,1 0,-1 0,1 1,-1-1,0 0,1 0,-1 0,1 1,-1-1,0 0,1 1,-1-1,1 1,9 25,-10-21,1 0,-1 0,2-1,-2 1,-2-1,2 2,0-2,-1 1,-2 7,-1-2</inkml:trace>
  <inkml:trace contextRef="#ctx0" brushRef="#br0" timeOffset="1">215 60,'2'-5,"-1"2,1-1,0 1,0 0,0 0,2 0,-2-1,1 1,-1 0,1 0,0 1,0 0,0-1,2 1,-2-1,0 2,1-1,-1 0,1 1,1 0,-2 0,8-1,-10 2,0 0,0 0,0 0,0 1,1-1,-1 0,1 1,-1-1,0 1,0-1,0 1,0-1,0 1,0 0,0 0,0-1,0 1,-1 0,1 0,0 1,-1-1,1 0,0 0,-1 0,1 0,-1 0,1 0,-1 0,0 1,1-1,-1 0,0 0,0 0,0 0,0 1,0-1,0 0,0 0,0 0,-1 1,1 0,-1 0,-2 9,0 1,-1-1,-11 21,-1 5,16-37,0 1,2 0,-2-1,0 1,1-1,-1 1,0 0,1-1,-1 1,1-1,-1 2,1-2,-1 1,1-1,-1 0,1 1,0-1,-1 1,1-1,-1 0,1 0,0 1,-1-1,1 0,0 0,0 0,-1 0,1 0,0 0,-1 0,1 0,0 0,0 0,38-1,-27 1,-4 4,-10-1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0"/>
    </inkml:context>
    <inkml:brush xml:id="br0">
      <inkml:brushProperty name="width" value="0.025" units="cm"/>
      <inkml:brushProperty name="height" value="0.025" units="cm"/>
      <inkml:brushProperty name="ignorePressure" value="1"/>
    </inkml:brush>
  </inkml:definitions>
  <inkml:trace contextRef="#ctx0" brushRef="#br0">13 6,'0'0,"0"0,0 0,1 0,-1 0,0 0,0-1,0 1,0 0,0 0,0 0,0 0,0 0,0 0,1 0,-1 0,0 0,0 0,0 0,0 0,0 0,0 0,1 0,-1 0,0 0,0 0,0 0,0 0,0 0,0 0,0 0,1 0,-1 0,0 0,0 0,0 0,0 0,0 0,0 0,0 0,1 0,-1 0,0 0,0 0,0 1,0-1,0 0,0 0,0 0,0 0,0 0,0 0,0 0,0 0,1 1,-1-1,0 0,0 0,0 0,0 0,0 0,0 0,0 1,0-1,0 0,0 0,0 0,-1 0,1 18,-7 20,-4-1,26-60,4-10,-12 31,-9 23,-2 8,4-29,0 1,0-1,0 0,0 0,0 1,0-1,0 0,0 0,0 0,0 1,0-1,0 0,2 0,-2 1,0-1,0 0,0 0,0 0,0 1,1-1,-1 0,0 0,0 0,0 0,0 0,1 1,-1-1,0 0,0 0,1 0,-1 0,0 0,0 0,0 0,1 0,-1 0,0 0,0 0,1 0,-1 0,0 0,0 0,1 0,31-26,-29 23,-1 0,1 0,1 0,0 1,-1-2,0 2,1 0,4-2,-7 4,-1 0,1 0,0 0,-1 0,1 1,-1-1,1 0,-1 0,1 1,-1-1,1 0,-1 1,1-1,-1 0,1 1,-1-1,0 1,1-1,-1 1,0-1,1 1,-1-1,0 1,0-1,1 1,-1 1,0-2,0 1,0-1,0 1,0 0,0-1,0 1,0-1,0 1,0 0,0-1,0 1,0-1,-1 1,1 0,-7 30,7-29,-3 10</inkml:trace>
  <inkml:trace contextRef="#ctx0" brushRef="#br0" timeOffset="1">196 21,'0'0,"0"0,0 0,0 0,0 1,0-1,0 0,0 0,0 1,0-1,0 0,0 0,0 0,0 1,0-1,0 0,0 0,0 1,0-1,0 0,0 0,1 0,-1 0,0 1,0-1,0 0,0 0,1 0,-1 0,0 1,0-1,0 0,1 0,-1 0,0 0,0 0,0 0,1 0,-1 0,0 0,0 0,1 0,-1 0,0 0,0 0,0 0,1 0,-1 0,0 0,0 0,2 0,-2 0,0 0,0 0,0 0,1-1,18-10,-18 10,0 0,1 0,-1-1,0 0,0 1,1 1,-1-1,1 0,-1 0,0 0,1 1,-1-1,1 1,0-1,-1 1,1 0,-1-1,2 1,-1 0,-1 0,1 0,-1 0,1 0,0 1,1 0,-2 1,0 0,0 0,-1 2,1-2,-1 0,0 0,0 1,1-1,-2 0,1 1,-1 4,3 22,15 1,-15-26,1 0,-1 1,1 0,0-1,-1 0,2 10,-4-12,0-1,0 1,0-1,0 0,0 1,0-1,-1 0,1 1,0-1,-1 1,1 0,-1-1,1 0,-1 0,0 1,0-1,1 0,-2 0,1 0,0 0,0 0,0 0,0 0,-1 0,1-1,0 1,0 0,-2 0,-3 3,-1-1,1 0,-1 0,1-1,-2 0,-5 1,7-2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2"/>
    </inkml:context>
    <inkml:brush xml:id="br0">
      <inkml:brushProperty name="width" value="0.025" units="cm"/>
      <inkml:brushProperty name="height" value="0.025" units="cm"/>
      <inkml:brushProperty name="ignorePressure" value="1"/>
    </inkml:brush>
  </inkml:definitions>
  <inkml:trace contextRef="#ctx0" brushRef="#br0">14 0,'-8'95,"27"-183,-32 182,29-172,-19 101,-2-1,-14 42,20-67,19-45,-19 53,1 1,-1-1,0 0,0 2,0-2,-1 1,0 9,5 14,2-32,0-16,-6 4,-11 31,5-6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3"/>
    </inkml:context>
    <inkml:brush xml:id="br0">
      <inkml:brushProperty name="width" value="0.025" units="cm"/>
      <inkml:brushProperty name="height" value="0.025" units="cm"/>
      <inkml:brushProperty name="ignorePressure" value="1"/>
    </inkml:brush>
  </inkml:definitions>
  <inkml:trace contextRef="#ctx0" brushRef="#br0">64 14,'-5'-13,"-5"22,-6 24,13-19,2-7,0-1,0 0,0 1,-1-1,0-1,-1 1,1 0,-7 9,7-19,1 1,0-1,0 1,0-2,1 1,-1 0,1 1,0-9,1-46,2 57,1 11,4 14,-9 7,0-25,1-1,0 0,-1 1,2-1,-1 1,0-1,1 1,0-1,1 0,-1 0,3 7,17-57,-14 25,-6 14,1 0,0 1,0 0,1 1,-1-1,1-1,3-4,-11 56,0-13,6-30,4-19,19-74,-30 133,-3 46,10-89,-1 0,0 0,0 0,0 0,0 0,0-1,1 1,-1 0,0 0,0 0,0 0,0 0,1 0,-1 0,0 0,0 0,0 1,0-1,1 0,-1 0,0 0,0 0,0 0,0 0,0 0,1 0,-1 0,0 0,0 1,0-1,0 0,0 0,0 0,0 0,1 0,-1 0,0 1,0-1,0 0,0 0,0 0,0 0,0 1,0-1,0 0,0 0,0 0,0 0,0 0,0 1,0-1,0 0,0 0,0 0,0 0,0 1,0-1,0 0,0 0,-1 0,1 0,0 0,0 1,0-1,0 0,12-18,8-29,-14 26,-8 23,-6 40,5-25,2 5,9-37,-3-24,-4 34,-1-1,1 1,0-1,0 1,0-1,1 1,-1-1,6-7,-15 74,7-48,1-10,0 0,0 1,-1-1,1 0,-1 0,1 0,-1 0,0 0,-3 6,1-5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4"/>
    </inkml:context>
    <inkml:brush xml:id="br0">
      <inkml:brushProperty name="width" value="0.025" units="cm"/>
      <inkml:brushProperty name="height" value="0.025" units="cm"/>
      <inkml:brushProperty name="ignorePressure" value="1"/>
    </inkml:brush>
  </inkml:definitions>
  <inkml:trace contextRef="#ctx0" brushRef="#br0">32 97,'0'7,"1"-2,0 1,0-1,0 2,2-2,-1 0,0 1,4 8,-4-16,0 0,0-1,-1 0,1 0,-1 0,2 1,-2-1,0 0,0 0,-1 0,1-1,0-4,1 1,1 6,1 7,9 12,-12-18,0 0,0 0,-1 0,1 0,0 0,0 0,0 0,-1 0,1 0,0-1,0 1,0 0,-1 0,1-1,0 1,-1-1,1 1,0-1,-1 1,1-2,0 2,-1-1,1 1,-1-1,1 0,-1 1,2-1,-2 0,0 1,1-1,-1 0,0 0,1-1,16-19,-16 21,-1 0,0-1,1 1,-1 0,1 0,-1 0,0 0,2-1,-2 1,1 0,-1 0,1 0,-1 0,0 0,1 0,-1 0,1 0,-1 0,1 0,-1 1,1-1,-1 0,0 0,1 0,-1 0,1 1,-1-1,0 0,1 1,1 1,-1 1,1-1,-1 2,0-1,0 0,0-1,0 1,0 0,-1 0,1 1,-1-1,0 0,0 3,0 9</inkml:trace>
  <inkml:trace contextRef="#ctx0" brushRef="#br0" timeOffset="1">322 97,'-2'-19,"2"17,-1 0,1 0,0-1,0 1,0 0,0 0,0 0,0-1,1 0,-1 1,1 0,0 0,-1 0,1 0,1 0,1-4,-1 4,-1-2,1 2,-1 0,1-1,0 1,0 0,0 0,0 0,0 0,2 1,-2-2,1 1,-1 1,1 0,-1-1,1 1,0 0,5-1,-7 2,0 0,0 0,0 0,0 1,-1-1,1 0,0 0,0 0,0 1,0-1,-1 0,1 1,0-1,0 1,-1-1,1 1,0-1,-1 1,1-1,-1 1,1 0,-1-1,2 2,0 2,-1-2,0 0,-1 1,1-1,0 1,-1-1,0 1,1 1,-1-2,0 1,-1 4,0 0,-1 2,-1-2,1 1,-1 0,-6 14,6-17,0 1,1 0,-2 0,2 0,1 0,-1 1,1 0,-1 7,2-12,0-1,1-1,-1 1,0 0,0-1,0 1,0 0,1-1,-1 1,0 0,1-1,-1 1,1 0,-1-1,0 1,1-1,-1 1,1-1,-1 1,1-1,0 0,-1 1,1-1,-1 0,1 1,1-1,-2 0,1 0,0 1,-1-1,1 0,0 0,0 0,25-3,-16 0</inkml:trace>
  <inkml:trace contextRef="#ctx0" brushRef="#br0" timeOffset="2">17 35,'0'0,"0"0,0 0,0 0,-1-2,1 2,0 0,0 0,0 0,0 0,-1 0,1 0,0 0,0-1,0 1,0 0,-1 0,1 0,0 0,0 0,0 0,-2 0,2 0,0 0,0 0,0 0,-1 0,1 0,0 0,0 0,0 0,-1 1,1-1,0 0,0 0,0 0,0 0,-1 0,1 0,0 0,0 2,0-2,0 0,0 0,-1 0,1 0,0 1,0-1,0 0,0 0,0 0,0 0,0 1,-5 17,3 20,4-12,3-34,10-51,-11 44,-4 13,0 0,0 1,0-1,1 1,-1 0,0 0,1-1,-1 1,1 0,-1 0,1-1,0 1,-1 0,1 0,0 0,0 0,0 0,1 0,-1 0,1-2,-1 4,0-1,0 2,-1-2,1 1,0 0,-1-1,1 1,0 0,-1 0,1-1,-1 1,1 0,-1 0,0 0,1 0,-1-1,0 1,0 0,1 0,-1 2,11 63,-11-52,0-11,0 1,0 0,0 0,0 1,1-2,0 1,-1 0,1 0,1-1,-1 2,2 2,-2-7,-1 0,1 0,-1 0,1 0,-1 0,1 0,-1-1,1 1,0 0,-1 0,1-1,-1 1,1 0,-1 0,0-1,1 1,-1-1,1 1,-1 0,0-1,1 1,-1-1,0 1,1-1,-1 1,0-1,0 1,2-2,-2 2,0-1,10-18,2-19,-4 15,-12 47,-3-1,5-18,1 0,-1 1,1-2,0 1,1 0,-1 1,1-1,0 6,3-16,1 0,-1 0,0-2,0 2,-1 0,0-1,1-6,14-64,-17 194,-3-108,1-8,1 2,1-2,-1 1,1 0,-1-1,1 1,0-1,0 1,0 1,0-2,1 1,0 3,15-35,-11 12,-2 0,1 1,-1-2,-1-27,-24 136,17-62,0-18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3T18:21:16.807"/>
    </inkml:context>
    <inkml:brush xml:id="br0">
      <inkml:brushProperty name="width" value="0.025" units="cm"/>
      <inkml:brushProperty name="height" value="0.025" units="cm"/>
      <inkml:brushProperty name="ignorePressure" value="1"/>
    </inkml:brush>
  </inkml:definitions>
  <inkml:trace contextRef="#ctx0" brushRef="#br0">4 27,'1'0,"-1"0,1 0,0 1,0-1,-1 1,1-1,0 0,-1 1,1-1,1 1,-2 0,1-1,-1 1,1 1,-1-2,1 1,-1 0,0-1,1 1,-1 0,0 0,1-1,-1 1,0 0,0 0,0 0,0-1,0 1,0 0,0 0,0 0,0 0,0-1,0 1,-1 1,-5 36,5-36,-5 49,9-81,1 1,14-45,-25 95,1 0,0 1,2-1,-2 43,30-115,17-57,-45 123,-3 2,2 1,1 1,0 0,-3 37,31-108,-2-25,-53 221,38-170,2 0,17-40,-30 75,-1 2,3-2,-1 2,1-2,-2 18,15-54,-11 25,1 1,-1 0,2-1,-2 1,1 0,0-2,0 2,0 0,-1 0,1 0,0 0,0 0,1 0,-1 0,0 0,0 0,0 0,2 0,-6 49,1 0,2-33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BB2184-55DC-43AF-B7E1-611421C3E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5</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J Kazmierski</dc:creator>
  <cp:keywords/>
  <dc:description/>
  <cp:lastModifiedBy>Peter Alexander</cp:lastModifiedBy>
  <cp:revision>16</cp:revision>
  <cp:lastPrinted>2021-05-24T09:46:00Z</cp:lastPrinted>
  <dcterms:created xsi:type="dcterms:W3CDTF">2021-05-23T15:44:00Z</dcterms:created>
  <dcterms:modified xsi:type="dcterms:W3CDTF">2021-05-24T11:53:00Z</dcterms:modified>
</cp:coreProperties>
</file>